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A6E2" w14:textId="22F5D8BF" w:rsidR="004E69AE" w:rsidRDefault="003B7F3B" w:rsidP="003B7F3B">
      <w:pPr>
        <w:jc w:val="center"/>
        <w:rPr>
          <w:rFonts w:ascii="Arial" w:hAnsi="Arial" w:cs="Arial"/>
          <w:b/>
          <w:color w:val="000000" w:themeColor="text1"/>
          <w:sz w:val="22"/>
          <w:szCs w:val="22"/>
        </w:rPr>
      </w:pPr>
      <w:r w:rsidRPr="00B502E6">
        <w:rPr>
          <w:rFonts w:ascii="Arial" w:hAnsi="Arial" w:cs="Arial"/>
          <w:b/>
          <w:color w:val="000000" w:themeColor="text1"/>
          <w:sz w:val="22"/>
          <w:szCs w:val="22"/>
        </w:rPr>
        <w:t xml:space="preserve"> </w:t>
      </w:r>
      <w:r w:rsidR="00E850AD" w:rsidRPr="00B502E6">
        <w:rPr>
          <w:rFonts w:ascii="Arial" w:hAnsi="Arial" w:cs="Arial"/>
          <w:b/>
          <w:color w:val="000000" w:themeColor="text1"/>
          <w:sz w:val="22"/>
          <w:szCs w:val="22"/>
        </w:rPr>
        <w:t xml:space="preserve"> </w:t>
      </w:r>
      <w:r w:rsidR="00743095" w:rsidRPr="00743095">
        <w:rPr>
          <w:rFonts w:ascii="Arial" w:hAnsi="Arial" w:cs="Arial"/>
          <w:b/>
          <w:color w:val="000000" w:themeColor="text1"/>
          <w:sz w:val="22"/>
          <w:szCs w:val="22"/>
        </w:rPr>
        <w:t>HITESH VERMA</w:t>
      </w:r>
    </w:p>
    <w:p w14:paraId="4C88DC78" w14:textId="3D720B23" w:rsidR="00B8646B" w:rsidRDefault="007431C4" w:rsidP="003B7F3B">
      <w:pPr>
        <w:jc w:val="center"/>
        <w:rPr>
          <w:rFonts w:ascii="Arial" w:hAnsi="Arial" w:cs="Arial"/>
          <w:b/>
          <w:color w:val="000000" w:themeColor="text1"/>
          <w:sz w:val="22"/>
          <w:szCs w:val="22"/>
        </w:rPr>
      </w:pPr>
      <w:hyperlink r:id="rId8" w:history="1">
        <w:r w:rsidR="00B8646B" w:rsidRPr="006B531D">
          <w:rPr>
            <w:rStyle w:val="Hyperlink"/>
            <w:rFonts w:ascii="Arial" w:hAnsi="Arial" w:cs="Arial"/>
            <w:b/>
            <w:sz w:val="22"/>
            <w:szCs w:val="22"/>
          </w:rPr>
          <w:t>Hiteshverma_computer@yahoo.co.in</w:t>
        </w:r>
      </w:hyperlink>
    </w:p>
    <w:p w14:paraId="6F556760" w14:textId="2A96D039" w:rsidR="00B8646B" w:rsidRPr="00B502E6" w:rsidRDefault="00B8646B" w:rsidP="00B8646B">
      <w:pPr>
        <w:rPr>
          <w:rFonts w:ascii="Arial" w:hAnsi="Arial" w:cs="Arial"/>
          <w:b/>
          <w:color w:val="000000" w:themeColor="text1"/>
          <w:sz w:val="22"/>
          <w:szCs w:val="22"/>
        </w:rPr>
      </w:pPr>
    </w:p>
    <w:p w14:paraId="17C37987" w14:textId="5DAA120B" w:rsidR="00415C2F" w:rsidRPr="00C56539" w:rsidRDefault="00187608" w:rsidP="00415609">
      <w:pPr>
        <w:rPr>
          <w:rFonts w:ascii="Arial" w:hAnsi="Arial" w:cs="Arial"/>
          <w:b/>
          <w:color w:val="000000" w:themeColor="text1"/>
        </w:rPr>
      </w:pPr>
      <w:r>
        <w:rPr>
          <w:rFonts w:ascii="Arial" w:hAnsi="Arial" w:cs="Arial"/>
          <w:b/>
          <w:color w:val="000000" w:themeColor="text1"/>
        </w:rPr>
        <w:tab/>
      </w:r>
    </w:p>
    <w:p w14:paraId="3E14989E" w14:textId="48517749" w:rsidR="00730ACE" w:rsidRDefault="00730ACE" w:rsidP="00415609">
      <w:pPr>
        <w:rPr>
          <w:rFonts w:ascii="Arial" w:hAnsi="Arial" w:cs="Arial"/>
          <w:b/>
          <w:color w:val="000000" w:themeColor="text1"/>
          <w:u w:val="single"/>
        </w:rPr>
      </w:pPr>
      <w:r>
        <w:rPr>
          <w:rFonts w:ascii="Arial" w:hAnsi="Arial" w:cs="Arial"/>
          <w:b/>
          <w:color w:val="000000" w:themeColor="text1"/>
          <w:u w:val="single"/>
        </w:rPr>
        <w:t>PROFESSIONAL SUMMARY</w:t>
      </w:r>
    </w:p>
    <w:p w14:paraId="5A345B72" w14:textId="1B2E413B" w:rsidR="00743095" w:rsidRPr="00743095" w:rsidRDefault="00743095" w:rsidP="00743095">
      <w:pPr>
        <w:ind w:left="720" w:hanging="720"/>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 xml:space="preserve">13+ years of experience in IT industry in Software Analysis, Design, Development, Testing, Deployment and </w:t>
      </w:r>
      <w:r w:rsidR="00B57CF6">
        <w:rPr>
          <w:rFonts w:ascii="Arial" w:hAnsi="Arial" w:cs="Arial"/>
          <w:bCs/>
          <w:color w:val="000000" w:themeColor="text1"/>
        </w:rPr>
        <w:t>m</w:t>
      </w:r>
      <w:r w:rsidRPr="00743095">
        <w:rPr>
          <w:rFonts w:ascii="Arial" w:hAnsi="Arial" w:cs="Arial"/>
          <w:bCs/>
          <w:color w:val="000000" w:themeColor="text1"/>
        </w:rPr>
        <w:t xml:space="preserve">aintenance of Web and </w:t>
      </w:r>
      <w:r w:rsidR="001B6010">
        <w:rPr>
          <w:rFonts w:ascii="Arial" w:hAnsi="Arial" w:cs="Arial"/>
          <w:bCs/>
          <w:color w:val="000000" w:themeColor="text1"/>
        </w:rPr>
        <w:t>Java/</w:t>
      </w:r>
      <w:r w:rsidRPr="00743095">
        <w:rPr>
          <w:rFonts w:ascii="Arial" w:hAnsi="Arial" w:cs="Arial"/>
          <w:bCs/>
          <w:color w:val="000000" w:themeColor="text1"/>
        </w:rPr>
        <w:t>J2EE applications, support and setup of Actimize IFM solution.</w:t>
      </w:r>
    </w:p>
    <w:p w14:paraId="246AEB6E" w14:textId="79F0B6B4" w:rsidR="006F131D" w:rsidRDefault="006F131D" w:rsidP="006F131D">
      <w:pPr>
        <w:rPr>
          <w:rFonts w:ascii="Arial" w:hAnsi="Arial" w:cs="Arial"/>
          <w:bCs/>
          <w:color w:val="000000" w:themeColor="text1"/>
        </w:rPr>
      </w:pPr>
      <w:r w:rsidRPr="00743095">
        <w:rPr>
          <w:rFonts w:ascii="Arial" w:hAnsi="Arial" w:cs="Arial"/>
          <w:bCs/>
          <w:color w:val="000000" w:themeColor="text1"/>
        </w:rPr>
        <w:t>•</w:t>
      </w:r>
      <w:r>
        <w:rPr>
          <w:rFonts w:ascii="Arial" w:hAnsi="Arial" w:cs="Arial"/>
          <w:bCs/>
          <w:color w:val="000000" w:themeColor="text1"/>
        </w:rPr>
        <w:t xml:space="preserve">            Specialized in technical application support and solution analysis. </w:t>
      </w:r>
    </w:p>
    <w:p w14:paraId="16496D3B" w14:textId="497415DB" w:rsidR="006F131D" w:rsidRDefault="006F131D" w:rsidP="006F131D">
      <w:pPr>
        <w:rPr>
          <w:rFonts w:ascii="Arial" w:hAnsi="Arial" w:cs="Arial"/>
          <w:bCs/>
          <w:color w:val="000000" w:themeColor="text1"/>
        </w:rPr>
      </w:pPr>
      <w:r w:rsidRPr="00743095">
        <w:rPr>
          <w:rFonts w:ascii="Arial" w:hAnsi="Arial" w:cs="Arial"/>
          <w:bCs/>
          <w:color w:val="000000" w:themeColor="text1"/>
        </w:rPr>
        <w:t>•</w:t>
      </w:r>
      <w:r>
        <w:rPr>
          <w:rFonts w:ascii="Arial" w:hAnsi="Arial" w:cs="Arial"/>
          <w:bCs/>
          <w:color w:val="000000" w:themeColor="text1"/>
        </w:rPr>
        <w:t xml:space="preserve">            Specialized in learning and understanding the current solution in hand and guiding for designing and architecting </w:t>
      </w:r>
      <w:r>
        <w:rPr>
          <w:rFonts w:ascii="Arial" w:hAnsi="Arial" w:cs="Arial"/>
          <w:bCs/>
          <w:color w:val="000000" w:themeColor="text1"/>
        </w:rPr>
        <w:tab/>
        <w:t xml:space="preserve">based on the technical and domain expertise. </w:t>
      </w:r>
    </w:p>
    <w:p w14:paraId="53132FD4" w14:textId="31C08F85" w:rsidR="00B16D0E" w:rsidRPr="00743095" w:rsidRDefault="00B16D0E" w:rsidP="00B16D0E">
      <w:pPr>
        <w:ind w:left="720" w:hanging="720"/>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Experienc</w:t>
      </w:r>
      <w:r>
        <w:rPr>
          <w:rFonts w:ascii="Arial" w:hAnsi="Arial" w:cs="Arial"/>
          <w:bCs/>
          <w:color w:val="000000" w:themeColor="text1"/>
        </w:rPr>
        <w:t xml:space="preserve">ed in Banking </w:t>
      </w:r>
      <w:r w:rsidR="00CA0527">
        <w:rPr>
          <w:rFonts w:ascii="Arial" w:hAnsi="Arial" w:cs="Arial"/>
          <w:bCs/>
          <w:color w:val="000000" w:themeColor="text1"/>
        </w:rPr>
        <w:t>domain with Actimize and OneSumX Financial Crime control experience</w:t>
      </w:r>
      <w:r w:rsidRPr="00743095">
        <w:rPr>
          <w:rFonts w:ascii="Arial" w:hAnsi="Arial" w:cs="Arial"/>
          <w:bCs/>
          <w:color w:val="000000" w:themeColor="text1"/>
        </w:rPr>
        <w:t>.</w:t>
      </w:r>
    </w:p>
    <w:p w14:paraId="25A50573" w14:textId="23C3AA59" w:rsidR="00743095" w:rsidRPr="00743095" w:rsidRDefault="00743095" w:rsidP="00743095">
      <w:pPr>
        <w:ind w:left="720" w:hanging="720"/>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Experience in different phases of Software Development Life Cycle (SDLC) including Design, Implementation and testing during the development of software applications.</w:t>
      </w:r>
    </w:p>
    <w:p w14:paraId="46CEC8DF" w14:textId="447553C7" w:rsidR="00743095" w:rsidRPr="00743095" w:rsidRDefault="00743095" w:rsidP="00743095">
      <w:pPr>
        <w:ind w:left="720" w:hanging="720"/>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Good knowledge in Web Development using Java/J2EE technologies like Java, JSP, Servlets, JDBC.</w:t>
      </w:r>
    </w:p>
    <w:p w14:paraId="05FCE06B" w14:textId="6EF75AAB" w:rsidR="00743095" w:rsidRPr="00743095" w:rsidRDefault="00743095" w:rsidP="007A4AE8">
      <w:pPr>
        <w:ind w:left="720" w:hanging="720"/>
        <w:rPr>
          <w:rFonts w:ascii="Arial" w:hAnsi="Arial" w:cs="Arial"/>
          <w:bCs/>
          <w:color w:val="000000" w:themeColor="text1"/>
        </w:rPr>
      </w:pPr>
      <w:r w:rsidRPr="00743095">
        <w:rPr>
          <w:rFonts w:ascii="Arial" w:hAnsi="Arial" w:cs="Arial"/>
          <w:bCs/>
          <w:color w:val="000000" w:themeColor="text1"/>
        </w:rPr>
        <w:t>•</w:t>
      </w:r>
      <w:r w:rsidR="009C59EF">
        <w:rPr>
          <w:rFonts w:ascii="Arial" w:hAnsi="Arial" w:cs="Arial"/>
          <w:bCs/>
          <w:color w:val="000000" w:themeColor="text1"/>
        </w:rPr>
        <w:t xml:space="preserve">            E</w:t>
      </w:r>
      <w:r w:rsidRPr="00743095">
        <w:rPr>
          <w:rFonts w:ascii="Arial" w:hAnsi="Arial" w:cs="Arial"/>
          <w:bCs/>
          <w:color w:val="000000" w:themeColor="text1"/>
        </w:rPr>
        <w:t xml:space="preserve">xperience in developing applications using three tier architectural frameworks such as MVC (Model View </w:t>
      </w:r>
      <w:r w:rsidR="00236210" w:rsidRPr="00743095">
        <w:rPr>
          <w:rFonts w:ascii="Arial" w:hAnsi="Arial" w:cs="Arial"/>
          <w:bCs/>
          <w:color w:val="000000" w:themeColor="text1"/>
        </w:rPr>
        <w:t xml:space="preserve">Controller) </w:t>
      </w:r>
      <w:r w:rsidR="00236210">
        <w:rPr>
          <w:rFonts w:ascii="Arial" w:hAnsi="Arial" w:cs="Arial"/>
          <w:bCs/>
          <w:color w:val="000000" w:themeColor="text1"/>
        </w:rPr>
        <w:t>and</w:t>
      </w:r>
      <w:r w:rsidR="007A4AE8">
        <w:rPr>
          <w:rFonts w:ascii="Arial" w:hAnsi="Arial" w:cs="Arial"/>
          <w:bCs/>
          <w:color w:val="000000" w:themeColor="text1"/>
        </w:rPr>
        <w:t xml:space="preserve"> Spring. Worked on </w:t>
      </w:r>
      <w:r w:rsidR="00E171E0">
        <w:rPr>
          <w:rFonts w:ascii="Arial" w:hAnsi="Arial" w:cs="Arial"/>
          <w:bCs/>
          <w:color w:val="000000" w:themeColor="text1"/>
        </w:rPr>
        <w:t>Spring Restful API</w:t>
      </w:r>
      <w:r w:rsidR="009D70EB">
        <w:rPr>
          <w:rFonts w:ascii="Arial" w:hAnsi="Arial" w:cs="Arial"/>
          <w:bCs/>
          <w:color w:val="000000" w:themeColor="text1"/>
        </w:rPr>
        <w:t>s</w:t>
      </w:r>
      <w:r w:rsidR="00E171E0">
        <w:rPr>
          <w:rFonts w:ascii="Arial" w:hAnsi="Arial" w:cs="Arial"/>
          <w:bCs/>
          <w:color w:val="000000" w:themeColor="text1"/>
        </w:rPr>
        <w:t xml:space="preserve">, </w:t>
      </w:r>
      <w:r w:rsidRPr="00743095">
        <w:rPr>
          <w:rFonts w:ascii="Arial" w:hAnsi="Arial" w:cs="Arial"/>
          <w:bCs/>
          <w:color w:val="000000" w:themeColor="text1"/>
        </w:rPr>
        <w:t>Spring data JPA, Spring Security</w:t>
      </w:r>
      <w:r w:rsidR="00E171E0">
        <w:rPr>
          <w:rFonts w:ascii="Arial" w:hAnsi="Arial" w:cs="Arial"/>
          <w:bCs/>
          <w:color w:val="000000" w:themeColor="text1"/>
        </w:rPr>
        <w:t>.</w:t>
      </w:r>
    </w:p>
    <w:p w14:paraId="56DF55F7" w14:textId="425255E6" w:rsidR="00F37016" w:rsidRDefault="00F37016" w:rsidP="00BF6440">
      <w:pPr>
        <w:rPr>
          <w:rFonts w:ascii="Arial" w:hAnsi="Arial" w:cs="Arial"/>
          <w:bCs/>
          <w:color w:val="000000" w:themeColor="text1"/>
        </w:rPr>
      </w:pPr>
      <w:r w:rsidRPr="00743095">
        <w:rPr>
          <w:rFonts w:ascii="Arial" w:hAnsi="Arial" w:cs="Arial"/>
          <w:bCs/>
          <w:color w:val="000000" w:themeColor="text1"/>
        </w:rPr>
        <w:t>•</w:t>
      </w:r>
      <w:r>
        <w:rPr>
          <w:rFonts w:ascii="Arial" w:hAnsi="Arial" w:cs="Arial"/>
          <w:bCs/>
          <w:color w:val="000000" w:themeColor="text1"/>
        </w:rPr>
        <w:t xml:space="preserve">            </w:t>
      </w:r>
      <w:r w:rsidR="00BF6440" w:rsidRPr="00743095">
        <w:rPr>
          <w:rFonts w:ascii="Arial" w:hAnsi="Arial" w:cs="Arial"/>
          <w:bCs/>
          <w:color w:val="000000" w:themeColor="text1"/>
        </w:rPr>
        <w:t>Experience using Front End Technologies such as HTML, JavaScript, jQuery, CSS for developing UI</w:t>
      </w:r>
      <w:r w:rsidR="00BF6440">
        <w:rPr>
          <w:rFonts w:ascii="Arial" w:hAnsi="Arial" w:cs="Arial"/>
          <w:bCs/>
          <w:color w:val="000000" w:themeColor="text1"/>
        </w:rPr>
        <w:t>.</w:t>
      </w:r>
    </w:p>
    <w:p w14:paraId="7311BB6B" w14:textId="6F254B46"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r>
      <w:r w:rsidR="000604A6">
        <w:rPr>
          <w:rFonts w:ascii="Arial" w:hAnsi="Arial" w:cs="Arial"/>
          <w:bCs/>
          <w:color w:val="000000" w:themeColor="text1"/>
        </w:rPr>
        <w:t>E</w:t>
      </w:r>
      <w:r w:rsidRPr="00743095">
        <w:rPr>
          <w:rFonts w:ascii="Arial" w:hAnsi="Arial" w:cs="Arial"/>
          <w:bCs/>
          <w:color w:val="000000" w:themeColor="text1"/>
        </w:rPr>
        <w:t>xperience in FTP tools like FileZilla</w:t>
      </w:r>
      <w:r w:rsidR="000865BA">
        <w:rPr>
          <w:rFonts w:ascii="Arial" w:hAnsi="Arial" w:cs="Arial"/>
          <w:bCs/>
          <w:color w:val="000000" w:themeColor="text1"/>
        </w:rPr>
        <w:t>, WinSCP</w:t>
      </w:r>
    </w:p>
    <w:p w14:paraId="0A4FF05C" w14:textId="68211D2F" w:rsidR="00743095" w:rsidRPr="00743095" w:rsidRDefault="00743095" w:rsidP="00743095">
      <w:pPr>
        <w:ind w:left="720" w:hanging="720"/>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Well versed with J2EE Design Patterns like Singleton, Factory, Abstract Factory, Front-Controller</w:t>
      </w:r>
      <w:r w:rsidR="007719E2">
        <w:rPr>
          <w:rFonts w:ascii="Arial" w:hAnsi="Arial" w:cs="Arial"/>
          <w:bCs/>
          <w:color w:val="000000" w:themeColor="text1"/>
        </w:rPr>
        <w:t>.</w:t>
      </w:r>
    </w:p>
    <w:p w14:paraId="0F9CC00F" w14:textId="77777777" w:rsidR="00743095" w:rsidRPr="00743095" w:rsidRDefault="00743095" w:rsidP="00743095">
      <w:pPr>
        <w:ind w:left="720" w:hanging="720"/>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Expertise in creating Test Strategy, Test Plan, Test Reports, Test Cases and Test Scripts for Manual Testing based on the functional specification for the Functional, Regression, GUI Usability and System Testing.</w:t>
      </w:r>
    </w:p>
    <w:p w14:paraId="0B80A717" w14:textId="77D61ED1" w:rsidR="00743095" w:rsidRDefault="00743095" w:rsidP="00743095">
      <w:pPr>
        <w:ind w:left="720" w:hanging="720"/>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Experience in Unit Testing, Functional Testing, System Testing, and Production Support of large-scale, enterprise applications and products.</w:t>
      </w:r>
    </w:p>
    <w:p w14:paraId="1CBA8ECE" w14:textId="2AF21A43" w:rsidR="0086588B" w:rsidRDefault="0086588B" w:rsidP="0086588B">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r>
      <w:r>
        <w:rPr>
          <w:rFonts w:ascii="Arial" w:hAnsi="Arial" w:cs="Arial"/>
          <w:bCs/>
          <w:color w:val="000000" w:themeColor="text1"/>
        </w:rPr>
        <w:t xml:space="preserve">Experience in </w:t>
      </w:r>
      <w:r w:rsidRPr="00743095">
        <w:rPr>
          <w:rFonts w:ascii="Arial" w:hAnsi="Arial" w:cs="Arial"/>
          <w:bCs/>
          <w:color w:val="000000" w:themeColor="text1"/>
        </w:rPr>
        <w:t xml:space="preserve">Linux </w:t>
      </w:r>
      <w:r>
        <w:rPr>
          <w:rFonts w:ascii="Arial" w:hAnsi="Arial" w:cs="Arial"/>
          <w:bCs/>
          <w:color w:val="000000" w:themeColor="text1"/>
        </w:rPr>
        <w:t>operating system commands</w:t>
      </w:r>
      <w:r w:rsidRPr="00743095">
        <w:rPr>
          <w:rFonts w:ascii="Arial" w:hAnsi="Arial" w:cs="Arial"/>
          <w:bCs/>
          <w:color w:val="000000" w:themeColor="text1"/>
        </w:rPr>
        <w:t>.</w:t>
      </w:r>
    </w:p>
    <w:p w14:paraId="250FB0B9" w14:textId="77777777" w:rsidR="001B3706" w:rsidRPr="00743095" w:rsidRDefault="001B3706" w:rsidP="001B3706">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Usage experience of Mainframe GapHost Xtreme, CAWA for batch monitoring.</w:t>
      </w:r>
    </w:p>
    <w:p w14:paraId="1D4F268E" w14:textId="19222E00" w:rsidR="00D86D29" w:rsidRPr="00743095" w:rsidRDefault="00D86D29" w:rsidP="00743095">
      <w:pPr>
        <w:ind w:left="720" w:hanging="720"/>
        <w:rPr>
          <w:rFonts w:ascii="Arial" w:hAnsi="Arial" w:cs="Arial"/>
          <w:bCs/>
          <w:color w:val="000000" w:themeColor="text1"/>
        </w:rPr>
      </w:pPr>
      <w:r w:rsidRPr="00743095">
        <w:rPr>
          <w:rFonts w:ascii="Arial" w:hAnsi="Arial" w:cs="Arial"/>
          <w:bCs/>
          <w:color w:val="000000" w:themeColor="text1"/>
        </w:rPr>
        <w:t>•</w:t>
      </w:r>
      <w:r>
        <w:rPr>
          <w:rFonts w:ascii="Arial" w:hAnsi="Arial" w:cs="Arial"/>
          <w:bCs/>
          <w:color w:val="000000" w:themeColor="text1"/>
        </w:rPr>
        <w:t xml:space="preserve">            </w:t>
      </w:r>
      <w:r w:rsidRPr="00743095">
        <w:rPr>
          <w:rFonts w:ascii="Arial" w:hAnsi="Arial" w:cs="Arial"/>
          <w:bCs/>
          <w:color w:val="000000" w:themeColor="text1"/>
        </w:rPr>
        <w:t>Debug level experience in DataStage designer.</w:t>
      </w:r>
    </w:p>
    <w:p w14:paraId="6196D434"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Experienced in Eclipse, and Net Beans.</w:t>
      </w:r>
    </w:p>
    <w:p w14:paraId="7257A73A"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Experience in implementation of Actimize IFM solution and support to RB, CDD and CB solutions of Actimize.</w:t>
      </w:r>
    </w:p>
    <w:p w14:paraId="27B76232"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Experience in Object-oriented design and analysis.</w:t>
      </w:r>
    </w:p>
    <w:p w14:paraId="413ED109"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Experience in using various Configuration Management tools like SVN, VSS.</w:t>
      </w:r>
    </w:p>
    <w:p w14:paraId="21E61AF1" w14:textId="77777777" w:rsidR="00743095" w:rsidRPr="00743095" w:rsidRDefault="00743095" w:rsidP="00743095">
      <w:pPr>
        <w:ind w:left="720" w:hanging="720"/>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Quick learner and excellent team player, ability to meet deadlines and work under pressure - either unsupervised or in a team.</w:t>
      </w:r>
    </w:p>
    <w:p w14:paraId="722F85D6" w14:textId="2121E468" w:rsidR="00365B1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Excellent communication and self-motivated to implement complex rules.</w:t>
      </w:r>
    </w:p>
    <w:p w14:paraId="2C441E28" w14:textId="77777777" w:rsidR="00743095" w:rsidRDefault="00743095" w:rsidP="00743095">
      <w:pPr>
        <w:rPr>
          <w:rFonts w:ascii="Arial" w:hAnsi="Arial" w:cs="Arial"/>
          <w:b/>
          <w:color w:val="000000" w:themeColor="text1"/>
          <w:u w:val="single"/>
        </w:rPr>
      </w:pPr>
    </w:p>
    <w:p w14:paraId="665D0E4B" w14:textId="497DAB16" w:rsidR="00E850AD" w:rsidRDefault="002F0F7C" w:rsidP="00E850AD">
      <w:pPr>
        <w:rPr>
          <w:rFonts w:ascii="Arial" w:hAnsi="Arial" w:cs="Arial"/>
          <w:b/>
          <w:color w:val="000000" w:themeColor="text1"/>
          <w:u w:val="single"/>
        </w:rPr>
      </w:pPr>
      <w:r>
        <w:rPr>
          <w:rFonts w:ascii="Arial" w:hAnsi="Arial" w:cs="Arial"/>
          <w:b/>
          <w:color w:val="000000" w:themeColor="text1"/>
          <w:u w:val="single"/>
        </w:rPr>
        <w:t xml:space="preserve">TECHNICAL SKILLS </w:t>
      </w:r>
    </w:p>
    <w:p w14:paraId="074CF72F" w14:textId="54D1C5B6"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Languages</w:t>
      </w:r>
      <w:r w:rsidRPr="00743095">
        <w:rPr>
          <w:rFonts w:ascii="Arial" w:hAnsi="Arial" w:cs="Arial"/>
          <w:bCs/>
          <w:color w:val="000000" w:themeColor="text1"/>
        </w:rPr>
        <w:tab/>
      </w:r>
      <w:r w:rsidRPr="00743095">
        <w:rPr>
          <w:rFonts w:ascii="Arial" w:hAnsi="Arial" w:cs="Arial"/>
          <w:bCs/>
          <w:color w:val="000000" w:themeColor="text1"/>
        </w:rPr>
        <w:tab/>
      </w:r>
      <w:r w:rsidRPr="00743095">
        <w:rPr>
          <w:rFonts w:ascii="Arial" w:hAnsi="Arial" w:cs="Arial"/>
          <w:bCs/>
          <w:color w:val="000000" w:themeColor="text1"/>
        </w:rPr>
        <w:tab/>
        <w:t>: Java 1.8</w:t>
      </w:r>
      <w:r w:rsidR="00453C28">
        <w:rPr>
          <w:rFonts w:ascii="Arial" w:hAnsi="Arial" w:cs="Arial"/>
          <w:bCs/>
          <w:color w:val="000000" w:themeColor="text1"/>
        </w:rPr>
        <w:t>, J2EE</w:t>
      </w:r>
    </w:p>
    <w:p w14:paraId="2EB3755B" w14:textId="53C47546"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Web Technologies</w:t>
      </w:r>
      <w:r w:rsidRPr="00743095">
        <w:rPr>
          <w:rFonts w:ascii="Arial" w:hAnsi="Arial" w:cs="Arial"/>
          <w:bCs/>
          <w:color w:val="000000" w:themeColor="text1"/>
        </w:rPr>
        <w:tab/>
      </w:r>
      <w:r>
        <w:rPr>
          <w:rFonts w:ascii="Arial" w:hAnsi="Arial" w:cs="Arial"/>
          <w:bCs/>
          <w:color w:val="000000" w:themeColor="text1"/>
        </w:rPr>
        <w:tab/>
      </w:r>
      <w:r w:rsidRPr="00743095">
        <w:rPr>
          <w:rFonts w:ascii="Arial" w:hAnsi="Arial" w:cs="Arial"/>
          <w:bCs/>
          <w:color w:val="000000" w:themeColor="text1"/>
        </w:rPr>
        <w:t>: Servlets, JSP, Java Script, Jquery 2.0, JSTL, AJAX, JSON</w:t>
      </w:r>
    </w:p>
    <w:p w14:paraId="35A9EF23" w14:textId="19CE080F"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Web Services</w:t>
      </w:r>
      <w:r w:rsidRPr="00743095">
        <w:rPr>
          <w:rFonts w:ascii="Arial" w:hAnsi="Arial" w:cs="Arial"/>
          <w:bCs/>
          <w:color w:val="000000" w:themeColor="text1"/>
        </w:rPr>
        <w:tab/>
      </w:r>
      <w:r w:rsidRPr="00743095">
        <w:rPr>
          <w:rFonts w:ascii="Arial" w:hAnsi="Arial" w:cs="Arial"/>
          <w:bCs/>
          <w:color w:val="000000" w:themeColor="text1"/>
        </w:rPr>
        <w:tab/>
      </w:r>
      <w:r w:rsidRPr="00743095">
        <w:rPr>
          <w:rFonts w:ascii="Arial" w:hAnsi="Arial" w:cs="Arial"/>
          <w:bCs/>
          <w:color w:val="000000" w:themeColor="text1"/>
        </w:rPr>
        <w:tab/>
        <w:t>: Spring REST</w:t>
      </w:r>
      <w:r w:rsidR="00981A25">
        <w:rPr>
          <w:rFonts w:ascii="Arial" w:hAnsi="Arial" w:cs="Arial"/>
          <w:bCs/>
          <w:color w:val="000000" w:themeColor="text1"/>
        </w:rPr>
        <w:t xml:space="preserve"> API</w:t>
      </w:r>
    </w:p>
    <w:p w14:paraId="5347EBB4" w14:textId="6729FBDA"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Frame Works</w:t>
      </w:r>
      <w:r w:rsidRPr="00743095">
        <w:rPr>
          <w:rFonts w:ascii="Arial" w:hAnsi="Arial" w:cs="Arial"/>
          <w:bCs/>
          <w:color w:val="000000" w:themeColor="text1"/>
        </w:rPr>
        <w:tab/>
      </w:r>
      <w:r w:rsidRPr="00743095">
        <w:rPr>
          <w:rFonts w:ascii="Arial" w:hAnsi="Arial" w:cs="Arial"/>
          <w:bCs/>
          <w:color w:val="000000" w:themeColor="text1"/>
        </w:rPr>
        <w:tab/>
      </w:r>
      <w:r w:rsidRPr="00743095">
        <w:rPr>
          <w:rFonts w:ascii="Arial" w:hAnsi="Arial" w:cs="Arial"/>
          <w:bCs/>
          <w:color w:val="000000" w:themeColor="text1"/>
        </w:rPr>
        <w:tab/>
        <w:t xml:space="preserve">: </w:t>
      </w:r>
      <w:r w:rsidR="005424E7" w:rsidRPr="00743095">
        <w:rPr>
          <w:rFonts w:ascii="Arial" w:hAnsi="Arial" w:cs="Arial"/>
          <w:bCs/>
          <w:color w:val="000000" w:themeColor="text1"/>
        </w:rPr>
        <w:t>Spring,</w:t>
      </w:r>
      <w:r w:rsidR="00EB107A">
        <w:rPr>
          <w:rFonts w:ascii="Arial" w:hAnsi="Arial" w:cs="Arial"/>
          <w:bCs/>
          <w:color w:val="000000" w:themeColor="text1"/>
        </w:rPr>
        <w:t xml:space="preserve"> </w:t>
      </w:r>
      <w:r w:rsidR="00EB107A" w:rsidRPr="00743095">
        <w:rPr>
          <w:rFonts w:ascii="Arial" w:hAnsi="Arial" w:cs="Arial"/>
          <w:bCs/>
          <w:color w:val="000000" w:themeColor="text1"/>
        </w:rPr>
        <w:t xml:space="preserve">Struts </w:t>
      </w:r>
    </w:p>
    <w:p w14:paraId="092A3801" w14:textId="638EDF95"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Persistent Tools</w:t>
      </w:r>
      <w:r w:rsidRPr="00743095">
        <w:rPr>
          <w:rFonts w:ascii="Arial" w:hAnsi="Arial" w:cs="Arial"/>
          <w:bCs/>
          <w:color w:val="000000" w:themeColor="text1"/>
        </w:rPr>
        <w:tab/>
      </w:r>
      <w:r w:rsidRPr="00743095">
        <w:rPr>
          <w:rFonts w:ascii="Arial" w:hAnsi="Arial" w:cs="Arial"/>
          <w:bCs/>
          <w:color w:val="000000" w:themeColor="text1"/>
        </w:rPr>
        <w:tab/>
      </w:r>
      <w:r>
        <w:rPr>
          <w:rFonts w:ascii="Arial" w:hAnsi="Arial" w:cs="Arial"/>
          <w:bCs/>
          <w:color w:val="000000" w:themeColor="text1"/>
        </w:rPr>
        <w:tab/>
      </w:r>
      <w:r w:rsidRPr="00743095">
        <w:rPr>
          <w:rFonts w:ascii="Arial" w:hAnsi="Arial" w:cs="Arial"/>
          <w:bCs/>
          <w:color w:val="000000" w:themeColor="text1"/>
        </w:rPr>
        <w:t>: Spring Data JPA</w:t>
      </w:r>
      <w:r w:rsidR="00981A25">
        <w:rPr>
          <w:rFonts w:ascii="Arial" w:hAnsi="Arial" w:cs="Arial"/>
          <w:bCs/>
          <w:color w:val="000000" w:themeColor="text1"/>
        </w:rPr>
        <w:t xml:space="preserve">, </w:t>
      </w:r>
      <w:r w:rsidR="00981A25" w:rsidRPr="00743095">
        <w:rPr>
          <w:rFonts w:ascii="Arial" w:hAnsi="Arial" w:cs="Arial"/>
          <w:bCs/>
          <w:color w:val="000000" w:themeColor="text1"/>
        </w:rPr>
        <w:t>Spring JDBC</w:t>
      </w:r>
    </w:p>
    <w:p w14:paraId="33B32926" w14:textId="0774DAF3"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Build Tools</w:t>
      </w:r>
      <w:r w:rsidRPr="00743095">
        <w:rPr>
          <w:rFonts w:ascii="Arial" w:hAnsi="Arial" w:cs="Arial"/>
          <w:bCs/>
          <w:color w:val="000000" w:themeColor="text1"/>
        </w:rPr>
        <w:tab/>
      </w:r>
      <w:r w:rsidRPr="00743095">
        <w:rPr>
          <w:rFonts w:ascii="Arial" w:hAnsi="Arial" w:cs="Arial"/>
          <w:bCs/>
          <w:color w:val="000000" w:themeColor="text1"/>
        </w:rPr>
        <w:tab/>
      </w:r>
      <w:r w:rsidRPr="00743095">
        <w:rPr>
          <w:rFonts w:ascii="Arial" w:hAnsi="Arial" w:cs="Arial"/>
          <w:bCs/>
          <w:color w:val="000000" w:themeColor="text1"/>
        </w:rPr>
        <w:tab/>
        <w:t>: Maven</w:t>
      </w:r>
      <w:r w:rsidR="00D46C9B">
        <w:rPr>
          <w:rFonts w:ascii="Arial" w:hAnsi="Arial" w:cs="Arial"/>
          <w:bCs/>
          <w:color w:val="000000" w:themeColor="text1"/>
        </w:rPr>
        <w:t>, ANT</w:t>
      </w:r>
    </w:p>
    <w:p w14:paraId="7B3E65C7"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Unit Testing Technologies</w:t>
      </w:r>
      <w:r w:rsidRPr="00743095">
        <w:rPr>
          <w:rFonts w:ascii="Arial" w:hAnsi="Arial" w:cs="Arial"/>
          <w:bCs/>
          <w:color w:val="000000" w:themeColor="text1"/>
        </w:rPr>
        <w:tab/>
        <w:t>: JUnit, Rest Assured</w:t>
      </w:r>
    </w:p>
    <w:p w14:paraId="23D36E5E"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Internet Technologies</w:t>
      </w:r>
      <w:r w:rsidRPr="00743095">
        <w:rPr>
          <w:rFonts w:ascii="Arial" w:hAnsi="Arial" w:cs="Arial"/>
          <w:bCs/>
          <w:color w:val="000000" w:themeColor="text1"/>
        </w:rPr>
        <w:tab/>
      </w:r>
      <w:r w:rsidRPr="00743095">
        <w:rPr>
          <w:rFonts w:ascii="Arial" w:hAnsi="Arial" w:cs="Arial"/>
          <w:bCs/>
          <w:color w:val="000000" w:themeColor="text1"/>
        </w:rPr>
        <w:tab/>
        <w:t>: HTML5, CSS 3.</w:t>
      </w:r>
    </w:p>
    <w:p w14:paraId="013DD55C"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Content Management</w:t>
      </w:r>
      <w:r w:rsidRPr="00743095">
        <w:rPr>
          <w:rFonts w:ascii="Arial" w:hAnsi="Arial" w:cs="Arial"/>
          <w:bCs/>
          <w:color w:val="000000" w:themeColor="text1"/>
        </w:rPr>
        <w:tab/>
      </w:r>
      <w:r w:rsidRPr="00743095">
        <w:rPr>
          <w:rFonts w:ascii="Arial" w:hAnsi="Arial" w:cs="Arial"/>
          <w:bCs/>
          <w:color w:val="000000" w:themeColor="text1"/>
        </w:rPr>
        <w:tab/>
        <w:t>: SDL Tridion, DCL</w:t>
      </w:r>
    </w:p>
    <w:p w14:paraId="3C2EC94B" w14:textId="3865005A"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Databases</w:t>
      </w:r>
      <w:r w:rsidRPr="00743095">
        <w:rPr>
          <w:rFonts w:ascii="Arial" w:hAnsi="Arial" w:cs="Arial"/>
          <w:bCs/>
          <w:color w:val="000000" w:themeColor="text1"/>
        </w:rPr>
        <w:tab/>
      </w:r>
      <w:r w:rsidRPr="00743095">
        <w:rPr>
          <w:rFonts w:ascii="Arial" w:hAnsi="Arial" w:cs="Arial"/>
          <w:bCs/>
          <w:color w:val="000000" w:themeColor="text1"/>
        </w:rPr>
        <w:tab/>
      </w:r>
      <w:r w:rsidRPr="00743095">
        <w:rPr>
          <w:rFonts w:ascii="Arial" w:hAnsi="Arial" w:cs="Arial"/>
          <w:bCs/>
          <w:color w:val="000000" w:themeColor="text1"/>
        </w:rPr>
        <w:tab/>
        <w:t xml:space="preserve">: </w:t>
      </w:r>
      <w:r w:rsidR="00B254EE">
        <w:rPr>
          <w:rFonts w:ascii="Arial" w:hAnsi="Arial" w:cs="Arial"/>
          <w:bCs/>
          <w:color w:val="000000" w:themeColor="text1"/>
        </w:rPr>
        <w:t xml:space="preserve">MySQL, </w:t>
      </w:r>
      <w:r w:rsidRPr="00743095">
        <w:rPr>
          <w:rFonts w:ascii="Arial" w:hAnsi="Arial" w:cs="Arial"/>
          <w:bCs/>
          <w:color w:val="000000" w:themeColor="text1"/>
        </w:rPr>
        <w:t>DB2</w:t>
      </w:r>
      <w:r w:rsidR="005A4473">
        <w:rPr>
          <w:rFonts w:ascii="Arial" w:hAnsi="Arial" w:cs="Arial"/>
          <w:bCs/>
          <w:color w:val="000000" w:themeColor="text1"/>
        </w:rPr>
        <w:t xml:space="preserve">, </w:t>
      </w:r>
      <w:r w:rsidR="00B254EE">
        <w:rPr>
          <w:rFonts w:ascii="Arial" w:hAnsi="Arial" w:cs="Arial"/>
          <w:bCs/>
          <w:color w:val="000000" w:themeColor="text1"/>
        </w:rPr>
        <w:t>MS SQL, Oracle</w:t>
      </w:r>
    </w:p>
    <w:p w14:paraId="69ED15CA"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Servers</w:t>
      </w:r>
      <w:r w:rsidRPr="00743095">
        <w:rPr>
          <w:rFonts w:ascii="Arial" w:hAnsi="Arial" w:cs="Arial"/>
          <w:bCs/>
          <w:color w:val="000000" w:themeColor="text1"/>
        </w:rPr>
        <w:tab/>
      </w:r>
      <w:r w:rsidRPr="00743095">
        <w:rPr>
          <w:rFonts w:ascii="Arial" w:hAnsi="Arial" w:cs="Arial"/>
          <w:bCs/>
          <w:color w:val="000000" w:themeColor="text1"/>
        </w:rPr>
        <w:tab/>
      </w:r>
      <w:r w:rsidRPr="00743095">
        <w:rPr>
          <w:rFonts w:ascii="Arial" w:hAnsi="Arial" w:cs="Arial"/>
          <w:bCs/>
          <w:color w:val="000000" w:themeColor="text1"/>
        </w:rPr>
        <w:tab/>
      </w:r>
      <w:r w:rsidRPr="00743095">
        <w:rPr>
          <w:rFonts w:ascii="Arial" w:hAnsi="Arial" w:cs="Arial"/>
          <w:bCs/>
          <w:color w:val="000000" w:themeColor="text1"/>
        </w:rPr>
        <w:tab/>
        <w:t>: Tomcat 6.0/7.0/8.0</w:t>
      </w:r>
    </w:p>
    <w:p w14:paraId="4769DFFE"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IDE Tools</w:t>
      </w:r>
      <w:r w:rsidRPr="00743095">
        <w:rPr>
          <w:rFonts w:ascii="Arial" w:hAnsi="Arial" w:cs="Arial"/>
          <w:bCs/>
          <w:color w:val="000000" w:themeColor="text1"/>
        </w:rPr>
        <w:tab/>
      </w:r>
      <w:r w:rsidRPr="00743095">
        <w:rPr>
          <w:rFonts w:ascii="Arial" w:hAnsi="Arial" w:cs="Arial"/>
          <w:bCs/>
          <w:color w:val="000000" w:themeColor="text1"/>
        </w:rPr>
        <w:tab/>
      </w:r>
      <w:r w:rsidRPr="00743095">
        <w:rPr>
          <w:rFonts w:ascii="Arial" w:hAnsi="Arial" w:cs="Arial"/>
          <w:bCs/>
          <w:color w:val="000000" w:themeColor="text1"/>
        </w:rPr>
        <w:tab/>
        <w:t>: Eclipse, Netbeans</w:t>
      </w:r>
    </w:p>
    <w:p w14:paraId="43C2E58B" w14:textId="3487810E"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Issue tracking</w:t>
      </w:r>
      <w:r w:rsidRPr="00743095">
        <w:rPr>
          <w:rFonts w:ascii="Arial" w:hAnsi="Arial" w:cs="Arial"/>
          <w:bCs/>
          <w:color w:val="000000" w:themeColor="text1"/>
        </w:rPr>
        <w:tab/>
      </w:r>
      <w:r w:rsidRPr="00743095">
        <w:rPr>
          <w:rFonts w:ascii="Arial" w:hAnsi="Arial" w:cs="Arial"/>
          <w:bCs/>
          <w:color w:val="000000" w:themeColor="text1"/>
        </w:rPr>
        <w:tab/>
      </w:r>
      <w:r w:rsidRPr="00743095">
        <w:rPr>
          <w:rFonts w:ascii="Arial" w:hAnsi="Arial" w:cs="Arial"/>
          <w:bCs/>
          <w:color w:val="000000" w:themeColor="text1"/>
        </w:rPr>
        <w:tab/>
        <w:t>: Service now</w:t>
      </w:r>
      <w:r w:rsidR="00490E96">
        <w:rPr>
          <w:rFonts w:ascii="Arial" w:hAnsi="Arial" w:cs="Arial"/>
          <w:bCs/>
          <w:color w:val="000000" w:themeColor="text1"/>
        </w:rPr>
        <w:t>, HP service manager</w:t>
      </w:r>
    </w:p>
    <w:p w14:paraId="26ECF045" w14:textId="30ADADC6"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Source Control Tools</w:t>
      </w:r>
      <w:r w:rsidRPr="00743095">
        <w:rPr>
          <w:rFonts w:ascii="Arial" w:hAnsi="Arial" w:cs="Arial"/>
          <w:bCs/>
          <w:color w:val="000000" w:themeColor="text1"/>
        </w:rPr>
        <w:tab/>
      </w:r>
      <w:r w:rsidRPr="00743095">
        <w:rPr>
          <w:rFonts w:ascii="Arial" w:hAnsi="Arial" w:cs="Arial"/>
          <w:bCs/>
          <w:color w:val="000000" w:themeColor="text1"/>
        </w:rPr>
        <w:tab/>
        <w:t xml:space="preserve">: </w:t>
      </w:r>
      <w:r w:rsidR="0011461B" w:rsidRPr="00743095">
        <w:rPr>
          <w:rFonts w:ascii="Arial" w:hAnsi="Arial" w:cs="Arial"/>
          <w:bCs/>
          <w:color w:val="000000" w:themeColor="text1"/>
        </w:rPr>
        <w:t>GitLab</w:t>
      </w:r>
      <w:r w:rsidR="003C7959">
        <w:rPr>
          <w:rFonts w:ascii="Arial" w:hAnsi="Arial" w:cs="Arial"/>
          <w:bCs/>
          <w:color w:val="000000" w:themeColor="text1"/>
        </w:rPr>
        <w:t>,</w:t>
      </w:r>
      <w:r w:rsidR="003C7959" w:rsidRPr="003C7959">
        <w:rPr>
          <w:rFonts w:ascii="Arial" w:hAnsi="Arial" w:cs="Arial"/>
          <w:bCs/>
          <w:color w:val="000000" w:themeColor="text1"/>
        </w:rPr>
        <w:t xml:space="preserve"> </w:t>
      </w:r>
      <w:r w:rsidR="003C7959" w:rsidRPr="00743095">
        <w:rPr>
          <w:rFonts w:ascii="Arial" w:hAnsi="Arial" w:cs="Arial"/>
          <w:bCs/>
          <w:color w:val="000000" w:themeColor="text1"/>
        </w:rPr>
        <w:t>VSS, SVN</w:t>
      </w:r>
    </w:p>
    <w:p w14:paraId="6ACA5AAF"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Operating Systems</w:t>
      </w:r>
      <w:r w:rsidRPr="00743095">
        <w:rPr>
          <w:rFonts w:ascii="Arial" w:hAnsi="Arial" w:cs="Arial"/>
          <w:bCs/>
          <w:color w:val="000000" w:themeColor="text1"/>
        </w:rPr>
        <w:tab/>
      </w:r>
      <w:r w:rsidRPr="00743095">
        <w:rPr>
          <w:rFonts w:ascii="Arial" w:hAnsi="Arial" w:cs="Arial"/>
          <w:bCs/>
          <w:color w:val="000000" w:themeColor="text1"/>
        </w:rPr>
        <w:tab/>
        <w:t>: WINDOWS 8/9/10, LINUX</w:t>
      </w:r>
    </w:p>
    <w:p w14:paraId="7005E0AF" w14:textId="6207E7AC"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Support Tools</w:t>
      </w:r>
      <w:r w:rsidRPr="00743095">
        <w:rPr>
          <w:rFonts w:ascii="Arial" w:hAnsi="Arial" w:cs="Arial"/>
          <w:bCs/>
          <w:color w:val="000000" w:themeColor="text1"/>
        </w:rPr>
        <w:tab/>
      </w:r>
      <w:r w:rsidRPr="00743095">
        <w:rPr>
          <w:rFonts w:ascii="Arial" w:hAnsi="Arial" w:cs="Arial"/>
          <w:bCs/>
          <w:color w:val="000000" w:themeColor="text1"/>
        </w:rPr>
        <w:tab/>
      </w:r>
      <w:r>
        <w:rPr>
          <w:rFonts w:ascii="Arial" w:hAnsi="Arial" w:cs="Arial"/>
          <w:bCs/>
          <w:color w:val="000000" w:themeColor="text1"/>
        </w:rPr>
        <w:tab/>
      </w:r>
      <w:r w:rsidRPr="00743095">
        <w:rPr>
          <w:rFonts w:ascii="Arial" w:hAnsi="Arial" w:cs="Arial"/>
          <w:bCs/>
          <w:color w:val="000000" w:themeColor="text1"/>
        </w:rPr>
        <w:t>:  HP Service Manager, JIRA</w:t>
      </w:r>
    </w:p>
    <w:p w14:paraId="2C89962E" w14:textId="3BC0C874"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ACTIMIZE</w:t>
      </w:r>
      <w:r w:rsidRPr="00743095">
        <w:rPr>
          <w:rFonts w:ascii="Arial" w:hAnsi="Arial" w:cs="Arial"/>
          <w:bCs/>
          <w:color w:val="000000" w:themeColor="text1"/>
        </w:rPr>
        <w:tab/>
        <w:t xml:space="preserve">  </w:t>
      </w:r>
      <w:r>
        <w:rPr>
          <w:rFonts w:ascii="Arial" w:hAnsi="Arial" w:cs="Arial"/>
          <w:bCs/>
          <w:color w:val="000000" w:themeColor="text1"/>
        </w:rPr>
        <w:tab/>
      </w:r>
      <w:r>
        <w:rPr>
          <w:rFonts w:ascii="Arial" w:hAnsi="Arial" w:cs="Arial"/>
          <w:bCs/>
          <w:color w:val="000000" w:themeColor="text1"/>
        </w:rPr>
        <w:tab/>
      </w:r>
      <w:r w:rsidRPr="00743095">
        <w:rPr>
          <w:rFonts w:ascii="Arial" w:hAnsi="Arial" w:cs="Arial"/>
          <w:bCs/>
          <w:color w:val="000000" w:themeColor="text1"/>
        </w:rPr>
        <w:t>:  IFM, RB, CB, CDD, WLF</w:t>
      </w:r>
    </w:p>
    <w:p w14:paraId="35533F40" w14:textId="4247B5AC"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ACTIMIZE Tools</w:t>
      </w:r>
      <w:r w:rsidRPr="00743095">
        <w:rPr>
          <w:rFonts w:ascii="Arial" w:hAnsi="Arial" w:cs="Arial"/>
          <w:bCs/>
          <w:color w:val="000000" w:themeColor="text1"/>
        </w:rPr>
        <w:tab/>
        <w:t xml:space="preserve">   </w:t>
      </w:r>
      <w:r>
        <w:rPr>
          <w:rFonts w:ascii="Arial" w:hAnsi="Arial" w:cs="Arial"/>
          <w:bCs/>
          <w:color w:val="000000" w:themeColor="text1"/>
        </w:rPr>
        <w:tab/>
      </w:r>
      <w:r w:rsidRPr="00743095">
        <w:rPr>
          <w:rFonts w:ascii="Arial" w:hAnsi="Arial" w:cs="Arial"/>
          <w:bCs/>
          <w:color w:val="000000" w:themeColor="text1"/>
        </w:rPr>
        <w:t>:  RCM, Designer, Visual Modeler</w:t>
      </w:r>
    </w:p>
    <w:p w14:paraId="03A4FADF" w14:textId="27B9302A" w:rsidR="00365B15" w:rsidRPr="00743095" w:rsidRDefault="00D258BF" w:rsidP="00D258BF">
      <w:pPr>
        <w:ind w:left="2880" w:hanging="2880"/>
        <w:rPr>
          <w:rFonts w:ascii="Arial" w:hAnsi="Arial" w:cs="Arial"/>
          <w:bCs/>
          <w:color w:val="000000" w:themeColor="text1"/>
        </w:rPr>
      </w:pPr>
      <w:r>
        <w:rPr>
          <w:rFonts w:ascii="Arial" w:hAnsi="Arial" w:cs="Arial"/>
          <w:bCs/>
          <w:color w:val="000000" w:themeColor="text1"/>
        </w:rPr>
        <w:t>OneSumX</w:t>
      </w:r>
      <w:r w:rsidR="00743095" w:rsidRPr="00743095">
        <w:rPr>
          <w:rFonts w:ascii="Arial" w:hAnsi="Arial" w:cs="Arial"/>
          <w:bCs/>
          <w:color w:val="000000" w:themeColor="text1"/>
        </w:rPr>
        <w:t xml:space="preserve"> </w:t>
      </w:r>
      <w:r w:rsidR="00743095" w:rsidRPr="00743095">
        <w:rPr>
          <w:rFonts w:ascii="Arial" w:hAnsi="Arial" w:cs="Arial"/>
          <w:bCs/>
          <w:color w:val="000000" w:themeColor="text1"/>
        </w:rPr>
        <w:tab/>
        <w:t>:</w:t>
      </w:r>
      <w:r>
        <w:rPr>
          <w:rFonts w:ascii="Arial" w:hAnsi="Arial" w:cs="Arial"/>
          <w:bCs/>
          <w:color w:val="000000" w:themeColor="text1"/>
        </w:rPr>
        <w:t xml:space="preserve">  </w:t>
      </w:r>
      <w:r w:rsidR="00743095" w:rsidRPr="00743095">
        <w:rPr>
          <w:rFonts w:ascii="Arial" w:hAnsi="Arial" w:cs="Arial"/>
          <w:bCs/>
          <w:color w:val="000000" w:themeColor="text1"/>
        </w:rPr>
        <w:t>Enterprise Manager, Investigation Center</w:t>
      </w:r>
      <w:r w:rsidR="00A342EE">
        <w:rPr>
          <w:rFonts w:ascii="Arial" w:hAnsi="Arial" w:cs="Arial"/>
          <w:bCs/>
          <w:color w:val="000000" w:themeColor="text1"/>
        </w:rPr>
        <w:t xml:space="preserve">, OneSumX </w:t>
      </w:r>
      <w:r>
        <w:rPr>
          <w:rFonts w:ascii="Arial" w:hAnsi="Arial" w:cs="Arial"/>
          <w:bCs/>
          <w:color w:val="000000" w:themeColor="text1"/>
        </w:rPr>
        <w:t xml:space="preserve">WizSentri </w:t>
      </w:r>
      <w:r w:rsidR="00A342EE">
        <w:rPr>
          <w:rFonts w:ascii="Arial" w:hAnsi="Arial" w:cs="Arial"/>
          <w:bCs/>
          <w:color w:val="000000" w:themeColor="text1"/>
        </w:rPr>
        <w:t xml:space="preserve">Financial Crime </w:t>
      </w:r>
      <w:r>
        <w:rPr>
          <w:rFonts w:ascii="Arial" w:hAnsi="Arial" w:cs="Arial"/>
          <w:bCs/>
          <w:color w:val="000000" w:themeColor="text1"/>
        </w:rPr>
        <w:t xml:space="preserve">   </w:t>
      </w:r>
    </w:p>
    <w:p w14:paraId="630DD9A7" w14:textId="77777777" w:rsidR="00743095" w:rsidRDefault="00743095" w:rsidP="00743095">
      <w:pPr>
        <w:rPr>
          <w:rFonts w:ascii="Arial" w:hAnsi="Arial" w:cs="Arial"/>
          <w:b/>
          <w:color w:val="000000" w:themeColor="text1"/>
          <w:u w:val="single"/>
        </w:rPr>
      </w:pPr>
    </w:p>
    <w:p w14:paraId="6EF4AA2E" w14:textId="77777777" w:rsidR="00185B80" w:rsidRDefault="00185B80" w:rsidP="00DC738D">
      <w:pPr>
        <w:rPr>
          <w:rFonts w:ascii="Arial" w:hAnsi="Arial" w:cs="Arial"/>
          <w:b/>
          <w:color w:val="000000" w:themeColor="text1"/>
          <w:u w:val="single"/>
        </w:rPr>
      </w:pPr>
    </w:p>
    <w:p w14:paraId="7AC631C9" w14:textId="77777777" w:rsidR="00185B80" w:rsidRDefault="00185B80" w:rsidP="00DC738D">
      <w:pPr>
        <w:rPr>
          <w:rFonts w:ascii="Arial" w:hAnsi="Arial" w:cs="Arial"/>
          <w:b/>
          <w:color w:val="000000" w:themeColor="text1"/>
          <w:u w:val="single"/>
        </w:rPr>
      </w:pPr>
    </w:p>
    <w:p w14:paraId="274E3697" w14:textId="77777777" w:rsidR="00185B80" w:rsidRDefault="00185B80" w:rsidP="00DC738D">
      <w:pPr>
        <w:rPr>
          <w:rFonts w:ascii="Arial" w:hAnsi="Arial" w:cs="Arial"/>
          <w:b/>
          <w:color w:val="000000" w:themeColor="text1"/>
          <w:u w:val="single"/>
        </w:rPr>
      </w:pPr>
    </w:p>
    <w:p w14:paraId="1DEEE78A" w14:textId="77777777" w:rsidR="00185B80" w:rsidRDefault="00185B80" w:rsidP="00DC738D">
      <w:pPr>
        <w:rPr>
          <w:rFonts w:ascii="Arial" w:hAnsi="Arial" w:cs="Arial"/>
          <w:b/>
          <w:color w:val="000000" w:themeColor="text1"/>
          <w:u w:val="single"/>
        </w:rPr>
      </w:pPr>
    </w:p>
    <w:p w14:paraId="2660FBFB" w14:textId="77777777" w:rsidR="00185B80" w:rsidRDefault="00185B80" w:rsidP="00DC738D">
      <w:pPr>
        <w:rPr>
          <w:rFonts w:ascii="Arial" w:hAnsi="Arial" w:cs="Arial"/>
          <w:b/>
          <w:color w:val="000000" w:themeColor="text1"/>
          <w:u w:val="single"/>
        </w:rPr>
      </w:pPr>
    </w:p>
    <w:p w14:paraId="78FA1770" w14:textId="77777777" w:rsidR="00185B80" w:rsidRDefault="00185B80" w:rsidP="00DC738D">
      <w:pPr>
        <w:rPr>
          <w:rFonts w:ascii="Arial" w:hAnsi="Arial" w:cs="Arial"/>
          <w:b/>
          <w:color w:val="000000" w:themeColor="text1"/>
          <w:u w:val="single"/>
        </w:rPr>
      </w:pPr>
    </w:p>
    <w:p w14:paraId="26D0D3D5" w14:textId="71AF9BD4" w:rsidR="00DC738D" w:rsidRDefault="006C4D12" w:rsidP="00DC738D">
      <w:pPr>
        <w:rPr>
          <w:rFonts w:ascii="Arial" w:hAnsi="Arial" w:cs="Arial"/>
          <w:b/>
          <w:color w:val="000000" w:themeColor="text1"/>
          <w:u w:val="single"/>
        </w:rPr>
      </w:pPr>
      <w:r w:rsidRPr="00434C9E">
        <w:rPr>
          <w:rFonts w:ascii="Arial" w:hAnsi="Arial" w:cs="Arial"/>
          <w:b/>
          <w:color w:val="000000" w:themeColor="text1"/>
          <w:u w:val="single"/>
        </w:rPr>
        <w:t>PROFESSIONAL EXPERIENCE</w:t>
      </w:r>
    </w:p>
    <w:p w14:paraId="62AF0E31" w14:textId="338508C4"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 xml:space="preserve">Bank Branch and Trust (BB&amp;T), NC, USA </w:t>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t xml:space="preserve">            </w:t>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Pr>
          <w:rFonts w:ascii="Arial" w:hAnsi="Arial" w:cs="Arial"/>
          <w:b/>
          <w:color w:val="000000" w:themeColor="text1"/>
        </w:rPr>
        <w:t xml:space="preserve">       </w:t>
      </w:r>
      <w:r w:rsidRPr="00743095">
        <w:rPr>
          <w:rFonts w:ascii="Arial" w:hAnsi="Arial" w:cs="Arial"/>
          <w:b/>
          <w:color w:val="000000" w:themeColor="text1"/>
        </w:rPr>
        <w:t xml:space="preserve">Nov’ 16 – </w:t>
      </w:r>
      <w:r w:rsidR="00185B80">
        <w:rPr>
          <w:rFonts w:ascii="Arial" w:hAnsi="Arial" w:cs="Arial"/>
          <w:b/>
          <w:color w:val="000000" w:themeColor="text1"/>
        </w:rPr>
        <w:t>June’ 21</w:t>
      </w:r>
    </w:p>
    <w:p w14:paraId="70C06573" w14:textId="77777777"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 xml:space="preserve">Senior Associate   </w:t>
      </w:r>
    </w:p>
    <w:p w14:paraId="2000E0C5"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Project - Internal Fraud Risk Monitoring (IFRM)</w:t>
      </w:r>
    </w:p>
    <w:p w14:paraId="5CBB9FEF"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 xml:space="preserve">Description- IFRM project aims at reducing the financial risk to bank using tools from Wolters Kluwer’s. The application aims at detecting the frauds from internal employees doing activities on behalf of clients. Transactions from the users from different systems get loaded into the application through live network traffic and Connect Direct batch files load. Application then based on the rules setup from business create alerts in the system which business users can check for any potential fraud.  </w:t>
      </w:r>
    </w:p>
    <w:p w14:paraId="24F380C6"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 xml:space="preserve">Application provides interface for application team to monitor/manage services using Financial Crime Control Enterprise manager. You can start/stop/configure services using the tool to receive live network traffic data performed by bank employees. </w:t>
      </w:r>
    </w:p>
    <w:p w14:paraId="2C9FE374"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Application provides Investigation Center interface to manage the jobs, doing administrative activities, monitoring the fraud alerts, managing cases, creating reports for business users.</w:t>
      </w:r>
    </w:p>
    <w:p w14:paraId="50A6C395"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 xml:space="preserve">Responsibilities: </w:t>
      </w:r>
    </w:p>
    <w:p w14:paraId="28A9F888" w14:textId="7FC81825" w:rsid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Understanding requirement for the application.</w:t>
      </w:r>
    </w:p>
    <w:p w14:paraId="28007B22" w14:textId="5DC6C5E5" w:rsidR="00F9445A" w:rsidRDefault="00F9445A" w:rsidP="00F9445A">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r>
      <w:r>
        <w:rPr>
          <w:rFonts w:ascii="Arial" w:hAnsi="Arial" w:cs="Arial"/>
          <w:bCs/>
          <w:color w:val="000000" w:themeColor="text1"/>
        </w:rPr>
        <w:t>Creating environment to host application end to end starting with steps required to setup Linux servers</w:t>
      </w:r>
      <w:r w:rsidRPr="00743095">
        <w:rPr>
          <w:rFonts w:ascii="Arial" w:hAnsi="Arial" w:cs="Arial"/>
          <w:bCs/>
          <w:color w:val="000000" w:themeColor="text1"/>
        </w:rPr>
        <w:t>.</w:t>
      </w:r>
    </w:p>
    <w:p w14:paraId="7F37F6B3" w14:textId="13BC7086" w:rsidR="007011FC" w:rsidRDefault="007011FC" w:rsidP="007011FC">
      <w:pPr>
        <w:ind w:left="720" w:hanging="720"/>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r>
      <w:r>
        <w:rPr>
          <w:rFonts w:ascii="Arial" w:hAnsi="Arial" w:cs="Arial"/>
          <w:bCs/>
          <w:color w:val="000000" w:themeColor="text1"/>
        </w:rPr>
        <w:t>Installation, Configuration and managing Financial Crime Control internal fraud application for the bank end to end</w:t>
      </w:r>
      <w:r w:rsidR="00F9445A">
        <w:rPr>
          <w:rFonts w:ascii="Arial" w:hAnsi="Arial" w:cs="Arial"/>
          <w:bCs/>
          <w:color w:val="000000" w:themeColor="text1"/>
        </w:rPr>
        <w:t xml:space="preserve"> on Linux servers.</w:t>
      </w:r>
    </w:p>
    <w:p w14:paraId="0091B0BE" w14:textId="2BA711DE" w:rsidR="00F9445A" w:rsidRPr="00743095" w:rsidRDefault="00F9445A" w:rsidP="00F9445A">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r>
      <w:r>
        <w:rPr>
          <w:rFonts w:ascii="Arial" w:hAnsi="Arial" w:cs="Arial"/>
          <w:bCs/>
          <w:color w:val="000000" w:themeColor="text1"/>
        </w:rPr>
        <w:t>Supporting the application as tech lead end to end.</w:t>
      </w:r>
    </w:p>
    <w:p w14:paraId="1BB0453C"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Designing the functionality flow and do research/development for technologies</w:t>
      </w:r>
    </w:p>
    <w:p w14:paraId="545CE1BE"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Creating Technical Design document for the application</w:t>
      </w:r>
    </w:p>
    <w:p w14:paraId="49D67DEA"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Software Installation provided by vendor</w:t>
      </w:r>
    </w:p>
    <w:p w14:paraId="44A94C21"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Creating scripts in Linux environment to run job provided by vendor</w:t>
      </w:r>
    </w:p>
    <w:p w14:paraId="2DDA6AD3"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 xml:space="preserve">Configuring tomcat and application deployment on Linux server </w:t>
      </w:r>
    </w:p>
    <w:p w14:paraId="2F40FC84"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Production support as a Technology Lead for the project</w:t>
      </w:r>
    </w:p>
    <w:p w14:paraId="6B2421F3"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Software design documentation</w:t>
      </w:r>
    </w:p>
    <w:p w14:paraId="64376AD9" w14:textId="4933D9F3"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r>
      <w:r w:rsidR="00E428A8" w:rsidRPr="00743095">
        <w:rPr>
          <w:rFonts w:ascii="Arial" w:hAnsi="Arial" w:cs="Arial"/>
          <w:bCs/>
          <w:color w:val="000000" w:themeColor="text1"/>
        </w:rPr>
        <w:t>Issue’s</w:t>
      </w:r>
      <w:r w:rsidRPr="00743095">
        <w:rPr>
          <w:rFonts w:ascii="Arial" w:hAnsi="Arial" w:cs="Arial"/>
          <w:bCs/>
          <w:color w:val="000000" w:themeColor="text1"/>
        </w:rPr>
        <w:t xml:space="preserve"> resolution suggestions</w:t>
      </w:r>
    </w:p>
    <w:p w14:paraId="3D0B0589"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Change management tasks creation and execution</w:t>
      </w:r>
    </w:p>
    <w:p w14:paraId="6AE03887"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Research for the application technology stack upgrade</w:t>
      </w:r>
    </w:p>
    <w:p w14:paraId="36E57221" w14:textId="77777777" w:rsidR="00743095" w:rsidRPr="00743095" w:rsidRDefault="00743095" w:rsidP="00743095">
      <w:pPr>
        <w:ind w:left="720" w:hanging="720"/>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Working in Linux environment to configure java, tomcat, and application properties. Also, worked in Linux to move, modify files.</w:t>
      </w:r>
    </w:p>
    <w:p w14:paraId="1B5822CC"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Created cron script in Linux environment to run shell script on a schedule</w:t>
      </w:r>
    </w:p>
    <w:p w14:paraId="1F3BB88A"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Worked in IBM data studio to maintain DB2 database</w:t>
      </w:r>
    </w:p>
    <w:p w14:paraId="4BB9E2B7" w14:textId="5B970E88" w:rsidR="00743095" w:rsidRDefault="00743095" w:rsidP="00850112">
      <w:pPr>
        <w:rPr>
          <w:rFonts w:ascii="Arial" w:hAnsi="Arial" w:cs="Arial"/>
          <w:bCs/>
          <w:color w:val="000000" w:themeColor="text1"/>
        </w:rPr>
      </w:pPr>
    </w:p>
    <w:p w14:paraId="131DA0C7" w14:textId="77777777" w:rsidR="00DF0193" w:rsidRPr="00743095" w:rsidRDefault="00DF0193" w:rsidP="00743095">
      <w:pPr>
        <w:rPr>
          <w:rFonts w:ascii="Arial" w:hAnsi="Arial" w:cs="Arial"/>
          <w:bCs/>
          <w:color w:val="000000" w:themeColor="text1"/>
        </w:rPr>
      </w:pPr>
    </w:p>
    <w:p w14:paraId="353B7154" w14:textId="50529D1E"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 xml:space="preserve">Environment: </w:t>
      </w:r>
      <w:r w:rsidR="002D32D5">
        <w:rPr>
          <w:rFonts w:ascii="Arial" w:hAnsi="Arial" w:cs="Arial"/>
          <w:bCs/>
          <w:color w:val="000000" w:themeColor="text1"/>
        </w:rPr>
        <w:t>OneSumX financial crime control, Enterprise Manager,</w:t>
      </w:r>
      <w:r w:rsidR="002D32D5" w:rsidRPr="002D32D5">
        <w:rPr>
          <w:rFonts w:ascii="Arial" w:hAnsi="Arial" w:cs="Arial"/>
          <w:bCs/>
          <w:color w:val="000000" w:themeColor="text1"/>
        </w:rPr>
        <w:t xml:space="preserve"> </w:t>
      </w:r>
      <w:r w:rsidR="002D32D5" w:rsidRPr="00743095">
        <w:rPr>
          <w:rFonts w:ascii="Arial" w:hAnsi="Arial" w:cs="Arial"/>
          <w:bCs/>
          <w:color w:val="000000" w:themeColor="text1"/>
        </w:rPr>
        <w:t>Investigation Center,</w:t>
      </w:r>
      <w:r w:rsidR="002D32D5">
        <w:rPr>
          <w:rFonts w:ascii="Arial" w:hAnsi="Arial" w:cs="Arial"/>
          <w:bCs/>
          <w:color w:val="000000" w:themeColor="text1"/>
        </w:rPr>
        <w:t xml:space="preserve"> </w:t>
      </w:r>
      <w:r w:rsidR="00EA24BB">
        <w:rPr>
          <w:rFonts w:ascii="Arial" w:hAnsi="Arial" w:cs="Arial"/>
          <w:bCs/>
          <w:color w:val="000000" w:themeColor="text1"/>
        </w:rPr>
        <w:t xml:space="preserve">Java, </w:t>
      </w:r>
      <w:r w:rsidRPr="00743095">
        <w:rPr>
          <w:rFonts w:ascii="Arial" w:hAnsi="Arial" w:cs="Arial"/>
          <w:bCs/>
          <w:color w:val="000000" w:themeColor="text1"/>
        </w:rPr>
        <w:t xml:space="preserve">J2EE,  Spring </w:t>
      </w:r>
      <w:r w:rsidR="00850112">
        <w:rPr>
          <w:rFonts w:ascii="Arial" w:hAnsi="Arial" w:cs="Arial"/>
          <w:bCs/>
          <w:color w:val="000000" w:themeColor="text1"/>
        </w:rPr>
        <w:t>Batch</w:t>
      </w:r>
      <w:r w:rsidRPr="00743095">
        <w:rPr>
          <w:rFonts w:ascii="Arial" w:hAnsi="Arial" w:cs="Arial"/>
          <w:bCs/>
          <w:color w:val="000000" w:themeColor="text1"/>
        </w:rPr>
        <w:t>, Linux</w:t>
      </w:r>
      <w:r w:rsidR="00F92C2A">
        <w:rPr>
          <w:rFonts w:ascii="Arial" w:hAnsi="Arial" w:cs="Arial"/>
          <w:bCs/>
          <w:color w:val="000000" w:themeColor="text1"/>
        </w:rPr>
        <w:t>,</w:t>
      </w:r>
      <w:r w:rsidRPr="00743095">
        <w:rPr>
          <w:rFonts w:ascii="Arial" w:hAnsi="Arial" w:cs="Arial"/>
          <w:bCs/>
          <w:color w:val="000000" w:themeColor="text1"/>
        </w:rPr>
        <w:t xml:space="preserve">  Tomcat, DB2,</w:t>
      </w:r>
      <w:r w:rsidR="00A50957">
        <w:rPr>
          <w:rFonts w:ascii="Arial" w:hAnsi="Arial" w:cs="Arial"/>
          <w:bCs/>
          <w:color w:val="000000" w:themeColor="text1"/>
        </w:rPr>
        <w:t xml:space="preserve"> </w:t>
      </w:r>
      <w:r w:rsidRPr="00743095">
        <w:rPr>
          <w:rFonts w:ascii="Arial" w:hAnsi="Arial" w:cs="Arial"/>
          <w:bCs/>
          <w:color w:val="000000" w:themeColor="text1"/>
        </w:rPr>
        <w:t xml:space="preserve"> Service now for change management</w:t>
      </w:r>
      <w:r w:rsidR="002D32D5">
        <w:rPr>
          <w:rFonts w:ascii="Arial" w:hAnsi="Arial" w:cs="Arial"/>
          <w:bCs/>
          <w:color w:val="000000" w:themeColor="text1"/>
        </w:rPr>
        <w:t>.</w:t>
      </w:r>
    </w:p>
    <w:p w14:paraId="44777E1B" w14:textId="77777777" w:rsidR="00743095" w:rsidRPr="00743095" w:rsidRDefault="00743095" w:rsidP="00743095">
      <w:pPr>
        <w:rPr>
          <w:rFonts w:ascii="Arial" w:hAnsi="Arial" w:cs="Arial"/>
          <w:bCs/>
          <w:color w:val="000000" w:themeColor="text1"/>
        </w:rPr>
      </w:pPr>
    </w:p>
    <w:p w14:paraId="372D9C70" w14:textId="10BF5545"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 xml:space="preserve">Bank Branch and Trust (BB&amp;T), NC, USA   </w:t>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t xml:space="preserve">            </w:t>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t xml:space="preserve">          </w:t>
      </w:r>
      <w:r>
        <w:rPr>
          <w:rFonts w:ascii="Arial" w:hAnsi="Arial" w:cs="Arial"/>
          <w:b/>
          <w:color w:val="000000" w:themeColor="text1"/>
        </w:rPr>
        <w:tab/>
        <w:t xml:space="preserve">          </w:t>
      </w:r>
      <w:r w:rsidRPr="00743095">
        <w:rPr>
          <w:rFonts w:ascii="Arial" w:hAnsi="Arial" w:cs="Arial"/>
          <w:b/>
          <w:color w:val="000000" w:themeColor="text1"/>
        </w:rPr>
        <w:t>Nov’ 14 – Nov’16</w:t>
      </w:r>
    </w:p>
    <w:p w14:paraId="6BD74B3A" w14:textId="77777777"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 xml:space="preserve">Senior Associate   </w:t>
      </w:r>
    </w:p>
    <w:p w14:paraId="3D6DE868"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Project – Actimize Fraud Solution</w:t>
      </w:r>
    </w:p>
    <w:p w14:paraId="3C79ACD5"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 xml:space="preserve">Description - This project belongs to a banking domain and comes under risk management system. Project aimed at implementing a new fraud detection system called IFM (Integrated Fraud Management); which is software from third party vendor (ACTIMIZE). Project also involves supporting already existing ACTIMIZE solutions with names as: </w:t>
      </w:r>
    </w:p>
    <w:p w14:paraId="22E8330F"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1.</w:t>
      </w:r>
      <w:r w:rsidRPr="00743095">
        <w:rPr>
          <w:rFonts w:ascii="Arial" w:hAnsi="Arial" w:cs="Arial"/>
          <w:bCs/>
          <w:color w:val="000000" w:themeColor="text1"/>
        </w:rPr>
        <w:tab/>
        <w:t>Remote Banking (RB)</w:t>
      </w:r>
    </w:p>
    <w:p w14:paraId="40FB8B75"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2.</w:t>
      </w:r>
      <w:r w:rsidRPr="00743095">
        <w:rPr>
          <w:rFonts w:ascii="Arial" w:hAnsi="Arial" w:cs="Arial"/>
          <w:bCs/>
          <w:color w:val="000000" w:themeColor="text1"/>
        </w:rPr>
        <w:tab/>
        <w:t>Customer Due Diligence (CDD)</w:t>
      </w:r>
    </w:p>
    <w:p w14:paraId="0D21EC83"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3.</w:t>
      </w:r>
      <w:r w:rsidRPr="00743095">
        <w:rPr>
          <w:rFonts w:ascii="Arial" w:hAnsi="Arial" w:cs="Arial"/>
          <w:bCs/>
          <w:color w:val="000000" w:themeColor="text1"/>
        </w:rPr>
        <w:tab/>
        <w:t>Commercial Banking (CB)</w:t>
      </w:r>
    </w:p>
    <w:p w14:paraId="307014AD" w14:textId="1736EACC"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4.</w:t>
      </w:r>
      <w:r w:rsidRPr="00743095">
        <w:rPr>
          <w:rFonts w:ascii="Arial" w:hAnsi="Arial" w:cs="Arial"/>
          <w:bCs/>
          <w:color w:val="000000" w:themeColor="text1"/>
        </w:rPr>
        <w:tab/>
        <w:t>Watch List Filtering (WLF)</w:t>
      </w:r>
    </w:p>
    <w:p w14:paraId="6CA60272" w14:textId="77777777" w:rsidR="00850112" w:rsidRDefault="00850112" w:rsidP="00743095">
      <w:pPr>
        <w:rPr>
          <w:rFonts w:ascii="Arial" w:hAnsi="Arial" w:cs="Arial"/>
          <w:bCs/>
          <w:color w:val="000000" w:themeColor="text1"/>
        </w:rPr>
      </w:pPr>
    </w:p>
    <w:p w14:paraId="56D61088" w14:textId="7A14023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 xml:space="preserve">Responsibilities: </w:t>
      </w:r>
    </w:p>
    <w:p w14:paraId="6D450985"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Implementing IFM solution with coordinating Line of business and Vendor</w:t>
      </w:r>
    </w:p>
    <w:p w14:paraId="0C8B2489"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 xml:space="preserve">Configuring Linux tomcat server </w:t>
      </w:r>
    </w:p>
    <w:p w14:paraId="510560ED"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Application deployment</w:t>
      </w:r>
    </w:p>
    <w:p w14:paraId="56645709"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Support UI application and batches.</w:t>
      </w:r>
    </w:p>
    <w:p w14:paraId="626BE689"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Solution implementation and testing.</w:t>
      </w:r>
    </w:p>
    <w:p w14:paraId="6077EFAF"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Coordinating with offshore on day to day challenges in support.</w:t>
      </w:r>
    </w:p>
    <w:p w14:paraId="7432E536"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Discussion with client on the requirements and weekly status.</w:t>
      </w:r>
    </w:p>
    <w:p w14:paraId="5F90443F" w14:textId="77777777" w:rsidR="00743095" w:rsidRPr="00743095" w:rsidRDefault="00743095" w:rsidP="00743095">
      <w:pPr>
        <w:ind w:left="720" w:hanging="720"/>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Working in Linux environment to configure java, tomcat, and application properties. Also, worked in Linux to move, modify files.</w:t>
      </w:r>
    </w:p>
    <w:p w14:paraId="3C971A00"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lastRenderedPageBreak/>
        <w:t>•</w:t>
      </w:r>
      <w:r w:rsidRPr="00743095">
        <w:rPr>
          <w:rFonts w:ascii="Arial" w:hAnsi="Arial" w:cs="Arial"/>
          <w:bCs/>
          <w:color w:val="000000" w:themeColor="text1"/>
        </w:rPr>
        <w:tab/>
        <w:t>Created cron script in Linux environment to run shell script on a schedule</w:t>
      </w:r>
    </w:p>
    <w:p w14:paraId="0BCD482C"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Used Actimize visual modeler to support services running</w:t>
      </w:r>
    </w:p>
    <w:p w14:paraId="57F18F0A" w14:textId="30DA4676"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 xml:space="preserve">Actimize designer was used to make changes in code </w:t>
      </w:r>
    </w:p>
    <w:p w14:paraId="690954DD"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Environment: Java, J2EE, Linux, Maven, Tomcat, RCM, Designer, Actimize Visual modeler, MS SQL server, Service now</w:t>
      </w:r>
    </w:p>
    <w:p w14:paraId="26098125" w14:textId="77777777" w:rsidR="00743095" w:rsidRPr="00743095" w:rsidRDefault="00743095" w:rsidP="00743095">
      <w:pPr>
        <w:rPr>
          <w:rFonts w:ascii="Arial" w:hAnsi="Arial" w:cs="Arial"/>
          <w:bCs/>
          <w:color w:val="000000" w:themeColor="text1"/>
        </w:rPr>
      </w:pPr>
    </w:p>
    <w:p w14:paraId="55AC40A2" w14:textId="11C62C7D"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The GAP Inc, CA, USA</w:t>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t xml:space="preserve">            </w:t>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Pr>
          <w:rFonts w:ascii="Arial" w:hAnsi="Arial" w:cs="Arial"/>
          <w:b/>
          <w:color w:val="000000" w:themeColor="text1"/>
        </w:rPr>
        <w:t xml:space="preserve">          </w:t>
      </w:r>
      <w:r w:rsidRPr="00743095">
        <w:rPr>
          <w:rFonts w:ascii="Arial" w:hAnsi="Arial" w:cs="Arial"/>
          <w:b/>
          <w:color w:val="000000" w:themeColor="text1"/>
        </w:rPr>
        <w:t>Mar’ 12 – Oct’ 14</w:t>
      </w:r>
    </w:p>
    <w:p w14:paraId="4C3858AC" w14:textId="77777777"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 xml:space="preserve">Technology Analyst   </w:t>
      </w:r>
    </w:p>
    <w:p w14:paraId="28AEA5D0"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Project: Local Promotion Optimization</w:t>
      </w:r>
      <w:r w:rsidRPr="00743095">
        <w:rPr>
          <w:rFonts w:ascii="Arial" w:hAnsi="Arial" w:cs="Arial"/>
          <w:bCs/>
          <w:color w:val="000000" w:themeColor="text1"/>
        </w:rPr>
        <w:tab/>
      </w:r>
      <w:r w:rsidRPr="00743095">
        <w:rPr>
          <w:rFonts w:ascii="Arial" w:hAnsi="Arial" w:cs="Arial"/>
          <w:bCs/>
          <w:color w:val="000000" w:themeColor="text1"/>
        </w:rPr>
        <w:tab/>
      </w:r>
      <w:r w:rsidRPr="00743095">
        <w:rPr>
          <w:rFonts w:ascii="Arial" w:hAnsi="Arial" w:cs="Arial"/>
          <w:bCs/>
          <w:color w:val="000000" w:themeColor="text1"/>
        </w:rPr>
        <w:tab/>
      </w:r>
      <w:r w:rsidRPr="00743095">
        <w:rPr>
          <w:rFonts w:ascii="Arial" w:hAnsi="Arial" w:cs="Arial"/>
          <w:bCs/>
          <w:color w:val="000000" w:themeColor="text1"/>
        </w:rPr>
        <w:tab/>
      </w:r>
    </w:p>
    <w:p w14:paraId="7BCEE15C" w14:textId="7AA57D1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The project is aimed at supporting the Local Promo Optimization application that was developed for GAP Inc. The main objective of this project is to support the GAP 2b.2 application developed for GAP for Optimization the promotions that Gap offers and there by maximizing its profits.  The application involved different interfaces, optimization engine and user interface. In this project, the support and maintenance of this application is being done.</w:t>
      </w:r>
    </w:p>
    <w:p w14:paraId="3B1F7DE1" w14:textId="7EA61F2E"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LPO application is designed on struts 1 framework which follows MVC architecture with the front end based on Struts tags. The middle tier of the application is based on action classes, Business Objects and DAO classes. The backend of the application is supported by JDBC connections.</w:t>
      </w:r>
    </w:p>
    <w:p w14:paraId="422CF901"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 xml:space="preserve">Responsibilities: </w:t>
      </w:r>
    </w:p>
    <w:p w14:paraId="52597427"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Support UI application and batches.</w:t>
      </w:r>
    </w:p>
    <w:p w14:paraId="4CC9DF5F"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Analysis and design of solution.</w:t>
      </w:r>
    </w:p>
    <w:p w14:paraId="778B2C3B"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Solution implementation and testing.</w:t>
      </w:r>
    </w:p>
    <w:p w14:paraId="312CC2C7"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Leading and guiding team in enhancements.</w:t>
      </w:r>
    </w:p>
    <w:p w14:paraId="1D392323"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 xml:space="preserve">Design and development of front end components using Struts 1 </w:t>
      </w:r>
    </w:p>
    <w:p w14:paraId="3405BD33"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Development of server side components using DAOs, action classes.</w:t>
      </w:r>
    </w:p>
    <w:p w14:paraId="5B380BF1"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Coordinating with offshore on day to day challenges in support.</w:t>
      </w:r>
    </w:p>
    <w:p w14:paraId="767277B1" w14:textId="1CD2939D"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Discussion with client on the requirements and weekly status.</w:t>
      </w:r>
    </w:p>
    <w:p w14:paraId="2066C63A"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Environment: Java, J2EE, JavaScript, Struts, Unix, Spring, Gap host ExtraXtreme for batch monitoring, Eclipse, RAD, Oracle 10g, Toad, PL/SQL, SVN, HP Service Manager, Selenium understanding.</w:t>
      </w:r>
    </w:p>
    <w:p w14:paraId="21CF5B8A" w14:textId="77777777" w:rsidR="00743095" w:rsidRPr="00743095" w:rsidRDefault="00743095" w:rsidP="00743095">
      <w:pPr>
        <w:rPr>
          <w:rFonts w:ascii="Arial" w:hAnsi="Arial" w:cs="Arial"/>
          <w:bCs/>
          <w:color w:val="000000" w:themeColor="text1"/>
        </w:rPr>
      </w:pPr>
    </w:p>
    <w:p w14:paraId="2AF78704" w14:textId="7E7AD23A"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 xml:space="preserve">The GAP Inc. Chandigarh, India </w:t>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Pr>
          <w:rFonts w:ascii="Arial" w:hAnsi="Arial" w:cs="Arial"/>
          <w:b/>
          <w:color w:val="000000" w:themeColor="text1"/>
        </w:rPr>
        <w:t xml:space="preserve">            </w:t>
      </w:r>
      <w:r w:rsidRPr="00743095">
        <w:rPr>
          <w:rFonts w:ascii="Arial" w:hAnsi="Arial" w:cs="Arial"/>
          <w:b/>
          <w:color w:val="000000" w:themeColor="text1"/>
        </w:rPr>
        <w:t xml:space="preserve">Jan’12 – Feb’12 </w:t>
      </w:r>
    </w:p>
    <w:p w14:paraId="75035BAC" w14:textId="77777777"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 xml:space="preserve">Technical Analyst  </w:t>
      </w:r>
    </w:p>
    <w:p w14:paraId="1CE0D0AB"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Project: International Pricing Tool</w:t>
      </w:r>
    </w:p>
    <w:p w14:paraId="02018D64" w14:textId="48E0016B"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Description: International Pricing Tool (IPT) is an extensive application designed to be used business users for applying promotions on clothing and accessories. The application was specifically for international usage for Asia and Europe users. IPT is designed on Stripes framework for Front end, Core Spring for model and Spring Templates for database layer.</w:t>
      </w:r>
    </w:p>
    <w:p w14:paraId="1099EA9B"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Responsibilities:</w:t>
      </w:r>
    </w:p>
    <w:p w14:paraId="7BC9F567"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Requirement analysis and understanding.</w:t>
      </w:r>
    </w:p>
    <w:p w14:paraId="0DD87100"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Design and Development of front end components using Ajax.</w:t>
      </w:r>
    </w:p>
    <w:p w14:paraId="4373B4C9"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Involved in implementing server side validations.</w:t>
      </w:r>
    </w:p>
    <w:p w14:paraId="48EB6E2B"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Design and development of server side modules using J2EE, Stripes.</w:t>
      </w:r>
    </w:p>
    <w:p w14:paraId="6FDC6E59" w14:textId="54A33392"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Testing the UI module.</w:t>
      </w:r>
    </w:p>
    <w:p w14:paraId="76824ABC"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Environment: J2EE, Java, Core Spring, Spring Templates, Stripes 1.5, Jquery, Log4j, Tomcat, Oracle 10g.</w:t>
      </w:r>
    </w:p>
    <w:p w14:paraId="12908740" w14:textId="77777777" w:rsidR="00743095" w:rsidRPr="00743095" w:rsidRDefault="00743095" w:rsidP="00743095">
      <w:pPr>
        <w:rPr>
          <w:rFonts w:ascii="Arial" w:hAnsi="Arial" w:cs="Arial"/>
          <w:bCs/>
          <w:color w:val="000000" w:themeColor="text1"/>
        </w:rPr>
      </w:pPr>
    </w:p>
    <w:p w14:paraId="4DA152A7" w14:textId="1BCE48EC"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AT&amp;T USA, Chandigarh, IN</w:t>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Pr>
          <w:rFonts w:ascii="Arial" w:hAnsi="Arial" w:cs="Arial"/>
          <w:b/>
          <w:color w:val="000000" w:themeColor="text1"/>
        </w:rPr>
        <w:t xml:space="preserve">           </w:t>
      </w:r>
      <w:r w:rsidRPr="00743095">
        <w:rPr>
          <w:rFonts w:ascii="Arial" w:hAnsi="Arial" w:cs="Arial"/>
          <w:b/>
          <w:color w:val="000000" w:themeColor="text1"/>
        </w:rPr>
        <w:t>July’11 – Dec’11</w:t>
      </w:r>
    </w:p>
    <w:p w14:paraId="40ECB78B" w14:textId="77777777"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Senior System Engineer</w:t>
      </w:r>
    </w:p>
    <w:p w14:paraId="544A3865"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Project: Asset Management System</w:t>
      </w:r>
    </w:p>
    <w:p w14:paraId="5F06A36B" w14:textId="53D040B4"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 xml:space="preserve">Description: Project aimed at creating an Asset Management System called Self-Service application. Self-Service application was implemented with HP’s Get-Resources middleware and needed to be Re-Engineered to J2EE platform. Self-Service in conjunction with HP’s Asset Center application provides AT&amp;T users the ability to request hardware and software, approve these requests, issue Purchase Orders, view and update Assets, etc. It is used by all its employees across AT&amp;T for Asset procurement. </w:t>
      </w:r>
    </w:p>
    <w:p w14:paraId="1CB8330A"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Responsibilities:</w:t>
      </w:r>
    </w:p>
    <w:p w14:paraId="618AC113"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Preparation of test cases.</w:t>
      </w:r>
    </w:p>
    <w:p w14:paraId="231DE9D2"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Verification of test case completion.</w:t>
      </w:r>
    </w:p>
    <w:p w14:paraId="0715E102" w14:textId="774F115A"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 xml:space="preserve">Testing the UI application. </w:t>
      </w:r>
    </w:p>
    <w:p w14:paraId="6D65C0DF"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 xml:space="preserve">Environment: Java, J2EE, JDBC, HTML, JSP, Toad </w:t>
      </w:r>
    </w:p>
    <w:p w14:paraId="20ABC36C" w14:textId="77777777" w:rsidR="00743095" w:rsidRPr="00743095" w:rsidRDefault="00743095" w:rsidP="00743095">
      <w:pPr>
        <w:rPr>
          <w:rFonts w:ascii="Arial" w:hAnsi="Arial" w:cs="Arial"/>
          <w:bCs/>
          <w:color w:val="000000" w:themeColor="text1"/>
        </w:rPr>
      </w:pPr>
    </w:p>
    <w:p w14:paraId="7874C77E" w14:textId="475CF0FA"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 xml:space="preserve">Earthlink Inc, Chandigarh, IN                                    </w:t>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Pr>
          <w:rFonts w:ascii="Arial" w:hAnsi="Arial" w:cs="Arial"/>
          <w:b/>
          <w:color w:val="000000" w:themeColor="text1"/>
        </w:rPr>
        <w:t xml:space="preserve">            </w:t>
      </w:r>
      <w:r w:rsidRPr="00743095">
        <w:rPr>
          <w:rFonts w:ascii="Arial" w:hAnsi="Arial" w:cs="Arial"/>
          <w:b/>
          <w:color w:val="000000" w:themeColor="text1"/>
        </w:rPr>
        <w:t xml:space="preserve">Mar’10 – Jun’11      </w:t>
      </w:r>
    </w:p>
    <w:p w14:paraId="331634FF" w14:textId="77777777"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Java J2EE Developer</w:t>
      </w:r>
    </w:p>
    <w:p w14:paraId="75FBD6CD"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Project: Internet Web portal</w:t>
      </w:r>
    </w:p>
    <w:p w14:paraId="303FC61D" w14:textId="539593EB"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lastRenderedPageBreak/>
        <w:t>Description: This project aimed at providing support for the web portal where users were able to manage the accounts, see the news, and can sell/purchase various electronic items. Project required supporting various changes in the look and feel of the UI, to change the priority items visible to customers, feeds coming into the application from partners.</w:t>
      </w:r>
    </w:p>
    <w:p w14:paraId="19A0016E"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Responsibilities:</w:t>
      </w:r>
    </w:p>
    <w:p w14:paraId="2A63A9F6"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Design and development of User Interface using Struts tag libraries</w:t>
      </w:r>
    </w:p>
    <w:p w14:paraId="4C7C0368"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Design and Development of server side modules using J2EE, Struts</w:t>
      </w:r>
    </w:p>
    <w:p w14:paraId="4C9B79BB"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 xml:space="preserve">Development of test cases </w:t>
      </w:r>
    </w:p>
    <w:p w14:paraId="0399E9AE"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Involved in maintenance and support</w:t>
      </w:r>
    </w:p>
    <w:p w14:paraId="082A31D5" w14:textId="2C586F4C"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Documentation of the application</w:t>
      </w:r>
    </w:p>
    <w:p w14:paraId="79351AAC" w14:textId="65DA7C86"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Environment: Java, J2EE, Struts, Filters, JIRA.</w:t>
      </w:r>
    </w:p>
    <w:p w14:paraId="054D3133" w14:textId="77777777" w:rsidR="00743095" w:rsidRPr="00743095" w:rsidRDefault="00743095" w:rsidP="00743095">
      <w:pPr>
        <w:rPr>
          <w:rFonts w:ascii="Arial" w:hAnsi="Arial" w:cs="Arial"/>
          <w:bCs/>
          <w:color w:val="000000" w:themeColor="text1"/>
        </w:rPr>
      </w:pPr>
    </w:p>
    <w:p w14:paraId="7D65169D" w14:textId="50C02D26"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 xml:space="preserve">Infosys, Chandigarh, India                                                              </w:t>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Pr>
          <w:rFonts w:ascii="Arial" w:hAnsi="Arial" w:cs="Arial"/>
          <w:b/>
          <w:color w:val="000000" w:themeColor="text1"/>
        </w:rPr>
        <w:t xml:space="preserve">            </w:t>
      </w:r>
      <w:r w:rsidRPr="00743095">
        <w:rPr>
          <w:rFonts w:ascii="Arial" w:hAnsi="Arial" w:cs="Arial"/>
          <w:b/>
          <w:color w:val="000000" w:themeColor="text1"/>
        </w:rPr>
        <w:t>Oct’08 – Feb’10</w:t>
      </w:r>
    </w:p>
    <w:p w14:paraId="627FECCD" w14:textId="7790EB3C"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Java J2EE Developer</w:t>
      </w:r>
    </w:p>
    <w:p w14:paraId="60AC556E"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Project : MyMedia</w:t>
      </w:r>
    </w:p>
    <w:p w14:paraId="4E563873"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Description :This project aimed at developing a content sharing website for three media i.e. Computer, Television and Mobile. This application facilitates users to share their photos, videos with each other. This project also enables the users to share their files with each other. Users can create a group of their friends and things can be shared with the users collectively.</w:t>
      </w:r>
    </w:p>
    <w:p w14:paraId="5BFB066D" w14:textId="0D9D543C"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Content types include snaps/audios/videos. Admin screen is also created to check the content quality.</w:t>
      </w:r>
    </w:p>
    <w:p w14:paraId="48325A11"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Responsibilities:</w:t>
      </w:r>
    </w:p>
    <w:p w14:paraId="4EB6092E"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Design and development of application UI using JSP.</w:t>
      </w:r>
    </w:p>
    <w:p w14:paraId="388AFCBB"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Usage of toad tool to access oracle database and maintaining it.</w:t>
      </w:r>
    </w:p>
    <w:p w14:paraId="470E75AA"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Server side programming using servlets.</w:t>
      </w:r>
    </w:p>
    <w:p w14:paraId="10C4CB89"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Usage of JDBC in the servlets to access database.</w:t>
      </w:r>
    </w:p>
    <w:p w14:paraId="68C0F2E6"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Usage of spring MVC to create admin screen for content quality control.</w:t>
      </w:r>
    </w:p>
    <w:p w14:paraId="1829A2F6" w14:textId="67B549F3"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Test case documentation and execution.</w:t>
      </w:r>
    </w:p>
    <w:p w14:paraId="105D82F9"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Environment: Java, J2ee, HTML, CSS, JSP, Spring MVC, JavaScript, Oracle, Toad.</w:t>
      </w:r>
    </w:p>
    <w:p w14:paraId="797DF32E" w14:textId="77777777" w:rsidR="00743095" w:rsidRPr="00743095" w:rsidRDefault="00743095" w:rsidP="00743095">
      <w:pPr>
        <w:rPr>
          <w:rFonts w:ascii="Arial" w:hAnsi="Arial" w:cs="Arial"/>
          <w:b/>
          <w:color w:val="000000" w:themeColor="text1"/>
        </w:rPr>
      </w:pPr>
    </w:p>
    <w:p w14:paraId="6FE735BA" w14:textId="01182482"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 xml:space="preserve">Newyork Times  : Bangalore, IN          </w:t>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sidRPr="00743095">
        <w:rPr>
          <w:rFonts w:ascii="Arial" w:hAnsi="Arial" w:cs="Arial"/>
          <w:b/>
          <w:color w:val="000000" w:themeColor="text1"/>
        </w:rPr>
        <w:tab/>
      </w:r>
      <w:r>
        <w:rPr>
          <w:rFonts w:ascii="Arial" w:hAnsi="Arial" w:cs="Arial"/>
          <w:b/>
          <w:color w:val="000000" w:themeColor="text1"/>
        </w:rPr>
        <w:t xml:space="preserve">           </w:t>
      </w:r>
      <w:r w:rsidRPr="00743095">
        <w:rPr>
          <w:rFonts w:ascii="Arial" w:hAnsi="Arial" w:cs="Arial"/>
          <w:b/>
          <w:color w:val="000000" w:themeColor="text1"/>
        </w:rPr>
        <w:t>Nov’07 – Sep’08</w:t>
      </w:r>
    </w:p>
    <w:p w14:paraId="2165B919" w14:textId="163D3212" w:rsidR="00743095" w:rsidRPr="00743095" w:rsidRDefault="00743095" w:rsidP="00743095">
      <w:pPr>
        <w:rPr>
          <w:rFonts w:ascii="Arial" w:hAnsi="Arial" w:cs="Arial"/>
          <w:b/>
          <w:color w:val="000000" w:themeColor="text1"/>
        </w:rPr>
      </w:pPr>
      <w:r w:rsidRPr="00743095">
        <w:rPr>
          <w:rFonts w:ascii="Arial" w:hAnsi="Arial" w:cs="Arial"/>
          <w:b/>
          <w:color w:val="000000" w:themeColor="text1"/>
        </w:rPr>
        <w:t>Java J2EE Developer</w:t>
      </w:r>
    </w:p>
    <w:p w14:paraId="567AA562"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Project: Content management system</w:t>
      </w:r>
    </w:p>
    <w:p w14:paraId="1A8DB053" w14:textId="3163D84A"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Description: This project is aimed at designing web application for managing different types of contents (images/audio/videos) available in NYT (New York Times) database. It also requires managing all of the contents with the help of support and customizing it for the New York Times users.</w:t>
      </w:r>
    </w:p>
    <w:p w14:paraId="48B22383" w14:textId="2D6907FA"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Res</w:t>
      </w:r>
      <w:r>
        <w:rPr>
          <w:rFonts w:ascii="Arial" w:hAnsi="Arial" w:cs="Arial"/>
          <w:bCs/>
          <w:color w:val="000000" w:themeColor="text1"/>
        </w:rPr>
        <w:t>p</w:t>
      </w:r>
      <w:r w:rsidRPr="00743095">
        <w:rPr>
          <w:rFonts w:ascii="Arial" w:hAnsi="Arial" w:cs="Arial"/>
          <w:bCs/>
          <w:color w:val="000000" w:themeColor="text1"/>
        </w:rPr>
        <w:t>onsibilities:</w:t>
      </w:r>
    </w:p>
    <w:p w14:paraId="75093DBD"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Design and development of application UI using JSP and Struts tags.</w:t>
      </w:r>
    </w:p>
    <w:p w14:paraId="7E92841A"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Usage of toad tool to access oracle database and maintaining it.</w:t>
      </w:r>
    </w:p>
    <w:p w14:paraId="55E2D0CE"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Server side programming using servlets.</w:t>
      </w:r>
    </w:p>
    <w:p w14:paraId="52909DCE" w14:textId="5E6D59E2"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w:t>
      </w:r>
      <w:r w:rsidRPr="00743095">
        <w:rPr>
          <w:rFonts w:ascii="Arial" w:hAnsi="Arial" w:cs="Arial"/>
          <w:bCs/>
          <w:color w:val="000000" w:themeColor="text1"/>
        </w:rPr>
        <w:tab/>
        <w:t>Test Cases development</w:t>
      </w:r>
    </w:p>
    <w:p w14:paraId="1102D3E3" w14:textId="77777777" w:rsidR="00743095" w:rsidRPr="00743095" w:rsidRDefault="00743095" w:rsidP="00743095">
      <w:pPr>
        <w:rPr>
          <w:rFonts w:ascii="Arial" w:hAnsi="Arial" w:cs="Arial"/>
          <w:bCs/>
          <w:color w:val="000000" w:themeColor="text1"/>
        </w:rPr>
      </w:pPr>
      <w:r w:rsidRPr="00743095">
        <w:rPr>
          <w:rFonts w:ascii="Arial" w:hAnsi="Arial" w:cs="Arial"/>
          <w:bCs/>
          <w:color w:val="000000" w:themeColor="text1"/>
        </w:rPr>
        <w:t>Environment: Java, J2ee, HTML, Struts, CSS, JSP, JavaScript, JDBC.</w:t>
      </w:r>
    </w:p>
    <w:p w14:paraId="31914D41" w14:textId="77777777" w:rsidR="00743095" w:rsidRPr="00DC738D" w:rsidRDefault="00743095" w:rsidP="00DC738D">
      <w:pPr>
        <w:rPr>
          <w:rFonts w:ascii="Arial" w:hAnsi="Arial" w:cs="Arial"/>
          <w:b/>
          <w:color w:val="000000" w:themeColor="text1"/>
          <w:u w:val="single"/>
        </w:rPr>
      </w:pPr>
    </w:p>
    <w:p w14:paraId="3E0AE952" w14:textId="59988F5D" w:rsidR="003B7F3B" w:rsidRPr="00336DEA" w:rsidRDefault="00415609" w:rsidP="003B7F3B">
      <w:pPr>
        <w:rPr>
          <w:rFonts w:ascii="Arial" w:hAnsi="Arial" w:cs="Arial"/>
          <w:b/>
          <w:bCs/>
          <w:u w:val="single"/>
        </w:rPr>
      </w:pPr>
      <w:r w:rsidRPr="00415609">
        <w:rPr>
          <w:rFonts w:ascii="Arial" w:hAnsi="Arial" w:cs="Arial"/>
          <w:b/>
          <w:bCs/>
          <w:u w:val="single"/>
        </w:rPr>
        <w:t xml:space="preserve">EDUCATION </w:t>
      </w:r>
    </w:p>
    <w:p w14:paraId="7F7079AB" w14:textId="295D62DA" w:rsidR="00743095" w:rsidRPr="00743095" w:rsidRDefault="00743095" w:rsidP="00743095">
      <w:pPr>
        <w:rPr>
          <w:rFonts w:ascii="Arial" w:hAnsi="Arial" w:cs="Arial"/>
        </w:rPr>
      </w:pPr>
      <w:r w:rsidRPr="00743095">
        <w:rPr>
          <w:rFonts w:ascii="Arial" w:hAnsi="Arial" w:cs="Arial"/>
        </w:rPr>
        <w:t xml:space="preserve">Bachelor of Engineering in Computer Science                   </w:t>
      </w:r>
      <w:r w:rsidRPr="00743095">
        <w:rPr>
          <w:rFonts w:ascii="Arial" w:hAnsi="Arial" w:cs="Arial"/>
        </w:rPr>
        <w:tab/>
      </w:r>
      <w:r w:rsidRPr="00743095">
        <w:rPr>
          <w:rFonts w:ascii="Arial" w:hAnsi="Arial" w:cs="Arial"/>
        </w:rPr>
        <w:tab/>
      </w:r>
      <w:r w:rsidRPr="00743095">
        <w:rPr>
          <w:rFonts w:ascii="Arial" w:hAnsi="Arial" w:cs="Arial"/>
        </w:rPr>
        <w:tab/>
      </w:r>
      <w:r w:rsidRPr="00743095">
        <w:rPr>
          <w:rFonts w:ascii="Arial" w:hAnsi="Arial" w:cs="Arial"/>
        </w:rPr>
        <w:tab/>
        <w:t xml:space="preserve">       </w:t>
      </w:r>
      <w:r>
        <w:rPr>
          <w:rFonts w:ascii="Arial" w:hAnsi="Arial" w:cs="Arial"/>
        </w:rPr>
        <w:tab/>
        <w:t xml:space="preserve">      </w:t>
      </w:r>
      <w:r w:rsidRPr="00743095">
        <w:rPr>
          <w:rFonts w:ascii="Arial" w:hAnsi="Arial" w:cs="Arial"/>
        </w:rPr>
        <w:t>Jul’ 2003–Jun’ 2007</w:t>
      </w:r>
    </w:p>
    <w:p w14:paraId="7FD27DCF" w14:textId="18F88956" w:rsidR="00E850AD" w:rsidRPr="00CC0D48" w:rsidRDefault="00743095" w:rsidP="00743095">
      <w:pPr>
        <w:rPr>
          <w:rFonts w:ascii="Arial" w:hAnsi="Arial" w:cs="Arial"/>
        </w:rPr>
      </w:pPr>
      <w:r w:rsidRPr="00743095">
        <w:rPr>
          <w:rFonts w:ascii="Arial" w:hAnsi="Arial" w:cs="Arial"/>
        </w:rPr>
        <w:tab/>
      </w:r>
    </w:p>
    <w:sectPr w:rsidR="00E850AD" w:rsidRPr="00CC0D48" w:rsidSect="00C730B9">
      <w:headerReference w:type="default" r:id="rId9"/>
      <w:footerReference w:type="default" r:id="rId10"/>
      <w:type w:val="continuous"/>
      <w:pgSz w:w="12240" w:h="15840"/>
      <w:pgMar w:top="720" w:right="720" w:bottom="720" w:left="720" w:header="180" w:footer="34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95576" w14:textId="77777777" w:rsidR="00092A3E" w:rsidRDefault="00092A3E" w:rsidP="00B53518">
      <w:r>
        <w:separator/>
      </w:r>
    </w:p>
  </w:endnote>
  <w:endnote w:type="continuationSeparator" w:id="0">
    <w:p w14:paraId="3CF6143E" w14:textId="77777777" w:rsidR="00092A3E" w:rsidRDefault="00092A3E" w:rsidP="00B53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8219490"/>
      <w:docPartObj>
        <w:docPartGallery w:val="Page Numbers (Bottom of Page)"/>
        <w:docPartUnique/>
      </w:docPartObj>
    </w:sdtPr>
    <w:sdtEndPr/>
    <w:sdtContent>
      <w:p w14:paraId="155A7F55" w14:textId="77777777" w:rsidR="000731BC" w:rsidRPr="00B111DD" w:rsidRDefault="000731BC">
        <w:pPr>
          <w:pStyle w:val="Footer"/>
          <w:jc w:val="right"/>
          <w:rPr>
            <w:rFonts w:ascii="Arial" w:hAnsi="Arial" w:cs="Arial"/>
          </w:rPr>
        </w:pPr>
        <w:r w:rsidRPr="00B111DD">
          <w:rPr>
            <w:rFonts w:ascii="Arial" w:hAnsi="Arial" w:cs="Arial"/>
          </w:rPr>
          <w:t xml:space="preserve">Page | </w:t>
        </w:r>
        <w:r w:rsidRPr="00B111DD">
          <w:rPr>
            <w:rFonts w:ascii="Arial" w:hAnsi="Arial" w:cs="Arial"/>
          </w:rPr>
          <w:fldChar w:fldCharType="begin"/>
        </w:r>
        <w:r w:rsidRPr="00B111DD">
          <w:rPr>
            <w:rFonts w:ascii="Arial" w:hAnsi="Arial" w:cs="Arial"/>
          </w:rPr>
          <w:instrText xml:space="preserve"> PAGE   \* MERGEFORMAT </w:instrText>
        </w:r>
        <w:r w:rsidRPr="00B111DD">
          <w:rPr>
            <w:rFonts w:ascii="Arial" w:hAnsi="Arial" w:cs="Arial"/>
          </w:rPr>
          <w:fldChar w:fldCharType="separate"/>
        </w:r>
        <w:r w:rsidR="009051CF">
          <w:rPr>
            <w:rFonts w:ascii="Arial" w:hAnsi="Arial" w:cs="Arial"/>
            <w:noProof/>
          </w:rPr>
          <w:t>10</w:t>
        </w:r>
        <w:r w:rsidRPr="00B111DD">
          <w:rPr>
            <w:rFonts w:ascii="Arial" w:hAnsi="Arial" w:cs="Arial"/>
          </w:rPr>
          <w:fldChar w:fldCharType="end"/>
        </w:r>
        <w:r w:rsidRPr="00B111DD">
          <w:rPr>
            <w:rFonts w:ascii="Arial" w:hAnsi="Arial" w:cs="Arial"/>
          </w:rPr>
          <w:t xml:space="preserve"> </w:t>
        </w:r>
      </w:p>
    </w:sdtContent>
  </w:sdt>
  <w:p w14:paraId="4BD39E25" w14:textId="77777777" w:rsidR="000731BC" w:rsidRDefault="000731BC">
    <w:pPr>
      <w:pStyle w:val="Footer"/>
    </w:pPr>
  </w:p>
  <w:p w14:paraId="1066C91C" w14:textId="77777777" w:rsidR="000731BC" w:rsidRDefault="000731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E16B3" w14:textId="77777777" w:rsidR="00092A3E" w:rsidRDefault="00092A3E" w:rsidP="00B53518">
      <w:r>
        <w:separator/>
      </w:r>
    </w:p>
  </w:footnote>
  <w:footnote w:type="continuationSeparator" w:id="0">
    <w:p w14:paraId="3CEA0D41" w14:textId="77777777" w:rsidR="00092A3E" w:rsidRDefault="00092A3E" w:rsidP="00B53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C589F" w14:textId="43830E3D" w:rsidR="000731BC" w:rsidRDefault="000731BC" w:rsidP="004F23CD">
    <w:pPr>
      <w:pStyle w:val="Header"/>
      <w:ind w:left="-180"/>
    </w:pPr>
    <w:r>
      <w:rPr>
        <w:noProof/>
      </w:rPr>
      <mc:AlternateContent>
        <mc:Choice Requires="wps">
          <w:drawing>
            <wp:anchor distT="0" distB="0" distL="114300" distR="114300" simplePos="0" relativeHeight="251660288" behindDoc="0" locked="0" layoutInCell="1" allowOverlap="1" wp14:anchorId="03B25E21" wp14:editId="6CD1D6C7">
              <wp:simplePos x="0" y="0"/>
              <wp:positionH relativeFrom="column">
                <wp:posOffset>5512435</wp:posOffset>
              </wp:positionH>
              <wp:positionV relativeFrom="paragraph">
                <wp:posOffset>10160</wp:posOffset>
              </wp:positionV>
              <wp:extent cx="1578610" cy="682625"/>
              <wp:effectExtent l="0" t="0" r="254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682625"/>
                      </a:xfrm>
                      <a:prstGeom prst="rect">
                        <a:avLst/>
                      </a:prstGeom>
                      <a:solidFill>
                        <a:srgbClr val="FFFFFF"/>
                      </a:solidFill>
                      <a:ln w="9525">
                        <a:solidFill>
                          <a:schemeClr val="bg1">
                            <a:lumMod val="100000"/>
                            <a:lumOff val="0"/>
                          </a:schemeClr>
                        </a:solidFill>
                        <a:miter lim="800000"/>
                        <a:headEnd/>
                        <a:tailEnd/>
                      </a:ln>
                    </wps:spPr>
                    <wps:txbx>
                      <w:txbxContent>
                        <w:p w14:paraId="16565B6A" w14:textId="77777777" w:rsidR="000731BC" w:rsidRPr="00B111DD" w:rsidRDefault="000731BC">
                          <w:pPr>
                            <w:rPr>
                              <w:rFonts w:ascii="Arial" w:hAnsi="Arial" w:cs="Arial"/>
                              <w:i/>
                              <w:szCs w:val="2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B25E21" id="_x0000_t202" coordsize="21600,21600" o:spt="202" path="m,l,21600r21600,l21600,xe">
              <v:stroke joinstyle="miter"/>
              <v:path gradientshapeok="t" o:connecttype="rect"/>
            </v:shapetype>
            <v:shape id="Text Box 1" o:spid="_x0000_s1026" type="#_x0000_t202" style="position:absolute;left:0;text-align:left;margin-left:434.05pt;margin-top:.8pt;width:124.3pt;height: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" strokecolor="white [3212]">
              <v:textbox>
                <w:txbxContent>
                  <w:p w14:paraId="16565B6A" w14:textId="77777777" w:rsidR="000731BC" w:rsidRPr="00B111DD" w:rsidRDefault="000731BC">
                    <w:pPr>
                      <w:rPr>
                        <w:rFonts w:ascii="Arial" w:hAnsi="Arial" w:cs="Arial"/>
                        <w:i/>
                        <w:szCs w:val="21"/>
                      </w:rPr>
                    </w:pPr>
                  </w:p>
                </w:txbxContent>
              </v:textbox>
            </v:shape>
          </w:pict>
        </mc:Fallback>
      </mc:AlternateContent>
    </w:r>
  </w:p>
  <w:p w14:paraId="49E0C1EC" w14:textId="77777777" w:rsidR="000731BC" w:rsidRDefault="000731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4"/>
        <w:szCs w:val="24"/>
      </w:rPr>
    </w:lvl>
    <w:lvl w:ilvl="1">
      <w:start w:val="1"/>
      <w:numFmt w:val="bullet"/>
      <w:lvlText w:val=""/>
      <w:lvlJc w:val="left"/>
      <w:pPr>
        <w:tabs>
          <w:tab w:val="num" w:pos="1080"/>
        </w:tabs>
        <w:ind w:left="1080" w:hanging="360"/>
      </w:pPr>
      <w:rPr>
        <w:rFonts w:ascii="Symbol" w:hAnsi="Symbol" w:cs="Symbol"/>
        <w:sz w:val="24"/>
        <w:szCs w:val="24"/>
      </w:rPr>
    </w:lvl>
    <w:lvl w:ilvl="2">
      <w:start w:val="1"/>
      <w:numFmt w:val="bullet"/>
      <w:lvlText w:val=""/>
      <w:lvlJc w:val="left"/>
      <w:pPr>
        <w:tabs>
          <w:tab w:val="num" w:pos="1440"/>
        </w:tabs>
        <w:ind w:left="1440" w:hanging="360"/>
      </w:pPr>
      <w:rPr>
        <w:rFonts w:ascii="Symbol" w:hAnsi="Symbol" w:cs="Symbol"/>
        <w:sz w:val="24"/>
        <w:szCs w:val="24"/>
      </w:rPr>
    </w:lvl>
    <w:lvl w:ilvl="3">
      <w:start w:val="1"/>
      <w:numFmt w:val="bullet"/>
      <w:lvlText w:val=""/>
      <w:lvlJc w:val="left"/>
      <w:pPr>
        <w:tabs>
          <w:tab w:val="num" w:pos="1800"/>
        </w:tabs>
        <w:ind w:left="1800" w:hanging="360"/>
      </w:pPr>
      <w:rPr>
        <w:rFonts w:ascii="Symbol" w:hAnsi="Symbol" w:cs="Symbol"/>
        <w:sz w:val="24"/>
        <w:szCs w:val="24"/>
      </w:rPr>
    </w:lvl>
    <w:lvl w:ilvl="4">
      <w:start w:val="1"/>
      <w:numFmt w:val="bullet"/>
      <w:lvlText w:val=""/>
      <w:lvlJc w:val="left"/>
      <w:pPr>
        <w:tabs>
          <w:tab w:val="num" w:pos="0"/>
        </w:tabs>
        <w:ind w:left="2880" w:hanging="360"/>
      </w:pPr>
      <w:rPr>
        <w:rFonts w:ascii="Symbol" w:hAnsi="Symbol" w:cs="Symbol"/>
        <w:sz w:val="24"/>
        <w:szCs w:val="24"/>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600" w:hanging="360"/>
      </w:pPr>
      <w:rPr>
        <w:rFonts w:ascii="Wingdings" w:hAnsi="Wingdings" w:cs="Wingdings" w:hint="default"/>
      </w:rPr>
    </w:lvl>
    <w:lvl w:ilvl="7">
      <w:start w:val="1"/>
      <w:numFmt w:val="bullet"/>
      <w:lvlText w:val=""/>
      <w:lvlJc w:val="left"/>
      <w:pPr>
        <w:tabs>
          <w:tab w:val="num" w:pos="0"/>
        </w:tabs>
        <w:ind w:left="3960" w:hanging="360"/>
      </w:pPr>
      <w:rPr>
        <w:rFonts w:ascii="Symbol" w:hAnsi="Symbol" w:cs="Symbol"/>
        <w:sz w:val="24"/>
        <w:szCs w:val="24"/>
      </w:rPr>
    </w:lvl>
    <w:lvl w:ilvl="8">
      <w:start w:val="1"/>
      <w:numFmt w:val="bullet"/>
      <w:lvlText w:val=""/>
      <w:lvlJc w:val="left"/>
      <w:pPr>
        <w:tabs>
          <w:tab w:val="num" w:pos="0"/>
        </w:tabs>
        <w:ind w:left="4320" w:hanging="360"/>
      </w:pPr>
      <w:rPr>
        <w:rFonts w:ascii="Symbol" w:hAnsi="Symbol" w:cs="Symbol"/>
        <w:sz w:val="24"/>
        <w:szCs w:val="24"/>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Wingdings"/>
        <w:color w:val="333333"/>
        <w:sz w:val="24"/>
        <w:szCs w:val="20"/>
        <w:shd w:val="clear" w:color="auto" w:fill="FFFFFF"/>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color w:val="333333"/>
        <w:sz w:val="24"/>
        <w:szCs w:val="20"/>
        <w:shd w:val="clear" w:color="auto" w:fill="FFFFFF"/>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color w:val="333333"/>
        <w:sz w:val="24"/>
        <w:szCs w:val="20"/>
        <w:shd w:val="clear" w:color="auto" w:fill="FFFFFF"/>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15:restartNumberingAfterBreak="0">
    <w:nsid w:val="00000004"/>
    <w:multiLevelType w:val="multilevel"/>
    <w:tmpl w:val="00000004"/>
    <w:name w:val="WW8Num4"/>
    <w:lvl w:ilvl="0">
      <w:start w:val="1"/>
      <w:numFmt w:val="bullet"/>
      <w:lvlText w:val=""/>
      <w:lvlJc w:val="left"/>
      <w:pPr>
        <w:tabs>
          <w:tab w:val="num" w:pos="0"/>
        </w:tabs>
        <w:ind w:left="0" w:hanging="360"/>
      </w:pPr>
      <w:rPr>
        <w:rFonts w:ascii="Symbol" w:hAnsi="Symbol" w:cs="Symbol"/>
        <w:sz w:val="24"/>
        <w:szCs w:val="20"/>
      </w:rPr>
    </w:lvl>
    <w:lvl w:ilvl="1">
      <w:start w:val="1"/>
      <w:numFmt w:val="bullet"/>
      <w:lvlText w:val="◦"/>
      <w:lvlJc w:val="left"/>
      <w:pPr>
        <w:tabs>
          <w:tab w:val="num" w:pos="360"/>
        </w:tabs>
        <w:ind w:left="360" w:hanging="360"/>
      </w:pPr>
      <w:rPr>
        <w:rFonts w:ascii="OpenSymbol" w:hAnsi="OpenSymbol" w:cs="Courier New"/>
      </w:rPr>
    </w:lvl>
    <w:lvl w:ilvl="2">
      <w:start w:val="1"/>
      <w:numFmt w:val="bullet"/>
      <w:lvlText w:val="▪"/>
      <w:lvlJc w:val="left"/>
      <w:pPr>
        <w:tabs>
          <w:tab w:val="num" w:pos="720"/>
        </w:tabs>
        <w:ind w:left="720" w:hanging="360"/>
      </w:pPr>
      <w:rPr>
        <w:rFonts w:ascii="OpenSymbol" w:hAnsi="OpenSymbol" w:cs="Courier New"/>
      </w:rPr>
    </w:lvl>
    <w:lvl w:ilvl="3">
      <w:start w:val="1"/>
      <w:numFmt w:val="bullet"/>
      <w:lvlText w:val=""/>
      <w:lvlJc w:val="left"/>
      <w:pPr>
        <w:tabs>
          <w:tab w:val="num" w:pos="1080"/>
        </w:tabs>
        <w:ind w:left="1080" w:hanging="360"/>
      </w:pPr>
      <w:rPr>
        <w:rFonts w:ascii="Symbol" w:hAnsi="Symbol" w:cs="Symbol"/>
        <w:sz w:val="24"/>
        <w:szCs w:val="20"/>
      </w:rPr>
    </w:lvl>
    <w:lvl w:ilvl="4">
      <w:start w:val="1"/>
      <w:numFmt w:val="bullet"/>
      <w:lvlText w:val="◦"/>
      <w:lvlJc w:val="left"/>
      <w:pPr>
        <w:tabs>
          <w:tab w:val="num" w:pos="1440"/>
        </w:tabs>
        <w:ind w:left="1440" w:hanging="360"/>
      </w:pPr>
      <w:rPr>
        <w:rFonts w:ascii="OpenSymbol" w:hAnsi="OpenSymbol" w:cs="Courier New"/>
      </w:rPr>
    </w:lvl>
    <w:lvl w:ilvl="5">
      <w:start w:val="1"/>
      <w:numFmt w:val="bullet"/>
      <w:lvlText w:val="▪"/>
      <w:lvlJc w:val="left"/>
      <w:pPr>
        <w:tabs>
          <w:tab w:val="num" w:pos="1800"/>
        </w:tabs>
        <w:ind w:left="1800" w:hanging="360"/>
      </w:pPr>
      <w:rPr>
        <w:rFonts w:ascii="OpenSymbol" w:hAnsi="OpenSymbol" w:cs="Courier New"/>
      </w:rPr>
    </w:lvl>
    <w:lvl w:ilvl="6">
      <w:start w:val="1"/>
      <w:numFmt w:val="bullet"/>
      <w:lvlText w:val=""/>
      <w:lvlJc w:val="left"/>
      <w:pPr>
        <w:tabs>
          <w:tab w:val="num" w:pos="2160"/>
        </w:tabs>
        <w:ind w:left="2160" w:hanging="360"/>
      </w:pPr>
      <w:rPr>
        <w:rFonts w:ascii="Symbol" w:hAnsi="Symbol" w:cs="Symbol"/>
        <w:sz w:val="24"/>
        <w:szCs w:val="20"/>
      </w:rPr>
    </w:lvl>
    <w:lvl w:ilvl="7">
      <w:start w:val="1"/>
      <w:numFmt w:val="bullet"/>
      <w:lvlText w:val="◦"/>
      <w:lvlJc w:val="left"/>
      <w:pPr>
        <w:tabs>
          <w:tab w:val="num" w:pos="2520"/>
        </w:tabs>
        <w:ind w:left="2520" w:hanging="360"/>
      </w:pPr>
      <w:rPr>
        <w:rFonts w:ascii="OpenSymbol" w:hAnsi="OpenSymbol" w:cs="Courier New"/>
      </w:rPr>
    </w:lvl>
    <w:lvl w:ilvl="8">
      <w:start w:val="1"/>
      <w:numFmt w:val="bullet"/>
      <w:lvlText w:val="▪"/>
      <w:lvlJc w:val="left"/>
      <w:pPr>
        <w:tabs>
          <w:tab w:val="num" w:pos="2880"/>
        </w:tabs>
        <w:ind w:left="2880" w:hanging="360"/>
      </w:pPr>
      <w:rPr>
        <w:rFonts w:ascii="OpenSymbol" w:hAnsi="OpenSymbol" w:cs="Courier New"/>
      </w:rPr>
    </w:lvl>
  </w:abstractNum>
  <w:abstractNum w:abstractNumId="3" w15:restartNumberingAfterBreak="0">
    <w:nsid w:val="00000005"/>
    <w:multiLevelType w:val="multilevel"/>
    <w:tmpl w:val="00000005"/>
    <w:name w:val="WW8Num5"/>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Symbol"/>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Symbol"/>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4" w15:restartNumberingAfterBreak="0">
    <w:nsid w:val="00000006"/>
    <w:multiLevelType w:val="multilevel"/>
    <w:tmpl w:val="00000006"/>
    <w:name w:val="WW8Num6"/>
    <w:lvl w:ilvl="0">
      <w:start w:val="1"/>
      <w:numFmt w:val="bullet"/>
      <w:lvlText w:val=""/>
      <w:lvlJc w:val="left"/>
      <w:pPr>
        <w:tabs>
          <w:tab w:val="num" w:pos="0"/>
        </w:tabs>
        <w:ind w:left="0" w:hanging="360"/>
      </w:pPr>
      <w:rPr>
        <w:rFonts w:ascii="Symbol" w:hAnsi="Symbol" w:cs="Times New Roman"/>
        <w:sz w:val="24"/>
        <w:szCs w:val="20"/>
        <w:lang w:eastAsia="ar-SA" w:bidi="ar-SA"/>
      </w:rPr>
    </w:lvl>
    <w:lvl w:ilvl="1">
      <w:start w:val="1"/>
      <w:numFmt w:val="bullet"/>
      <w:lvlText w:val="◦"/>
      <w:lvlJc w:val="left"/>
      <w:pPr>
        <w:tabs>
          <w:tab w:val="num" w:pos="360"/>
        </w:tabs>
        <w:ind w:left="360" w:hanging="360"/>
      </w:pPr>
      <w:rPr>
        <w:rFonts w:ascii="OpenSymbol" w:hAnsi="OpenSymbol" w:cs="Courier New"/>
      </w:rPr>
    </w:lvl>
    <w:lvl w:ilvl="2">
      <w:start w:val="1"/>
      <w:numFmt w:val="bullet"/>
      <w:lvlText w:val="▪"/>
      <w:lvlJc w:val="left"/>
      <w:pPr>
        <w:tabs>
          <w:tab w:val="num" w:pos="720"/>
        </w:tabs>
        <w:ind w:left="720" w:hanging="360"/>
      </w:pPr>
      <w:rPr>
        <w:rFonts w:ascii="OpenSymbol" w:hAnsi="OpenSymbol" w:cs="Courier New"/>
      </w:rPr>
    </w:lvl>
    <w:lvl w:ilvl="3">
      <w:start w:val="1"/>
      <w:numFmt w:val="bullet"/>
      <w:lvlText w:val=""/>
      <w:lvlJc w:val="left"/>
      <w:pPr>
        <w:tabs>
          <w:tab w:val="num" w:pos="1080"/>
        </w:tabs>
        <w:ind w:left="1080" w:hanging="360"/>
      </w:pPr>
      <w:rPr>
        <w:rFonts w:ascii="Symbol" w:hAnsi="Symbol" w:cs="Times New Roman"/>
        <w:sz w:val="24"/>
        <w:szCs w:val="20"/>
        <w:lang w:eastAsia="ar-SA" w:bidi="ar-SA"/>
      </w:rPr>
    </w:lvl>
    <w:lvl w:ilvl="4">
      <w:start w:val="1"/>
      <w:numFmt w:val="bullet"/>
      <w:lvlText w:val="◦"/>
      <w:lvlJc w:val="left"/>
      <w:pPr>
        <w:tabs>
          <w:tab w:val="num" w:pos="1440"/>
        </w:tabs>
        <w:ind w:left="1440" w:hanging="360"/>
      </w:pPr>
      <w:rPr>
        <w:rFonts w:ascii="OpenSymbol" w:hAnsi="OpenSymbol" w:cs="Courier New"/>
      </w:rPr>
    </w:lvl>
    <w:lvl w:ilvl="5">
      <w:start w:val="1"/>
      <w:numFmt w:val="bullet"/>
      <w:lvlText w:val="▪"/>
      <w:lvlJc w:val="left"/>
      <w:pPr>
        <w:tabs>
          <w:tab w:val="num" w:pos="1800"/>
        </w:tabs>
        <w:ind w:left="1800" w:hanging="360"/>
      </w:pPr>
      <w:rPr>
        <w:rFonts w:ascii="OpenSymbol" w:hAnsi="OpenSymbol" w:cs="Courier New"/>
      </w:rPr>
    </w:lvl>
    <w:lvl w:ilvl="6">
      <w:start w:val="1"/>
      <w:numFmt w:val="bullet"/>
      <w:lvlText w:val=""/>
      <w:lvlJc w:val="left"/>
      <w:pPr>
        <w:tabs>
          <w:tab w:val="num" w:pos="2160"/>
        </w:tabs>
        <w:ind w:left="2160" w:hanging="360"/>
      </w:pPr>
      <w:rPr>
        <w:rFonts w:ascii="Symbol" w:hAnsi="Symbol" w:cs="Times New Roman"/>
        <w:sz w:val="24"/>
        <w:szCs w:val="20"/>
        <w:lang w:eastAsia="ar-SA" w:bidi="ar-SA"/>
      </w:rPr>
    </w:lvl>
    <w:lvl w:ilvl="7">
      <w:start w:val="1"/>
      <w:numFmt w:val="bullet"/>
      <w:lvlText w:val="◦"/>
      <w:lvlJc w:val="left"/>
      <w:pPr>
        <w:tabs>
          <w:tab w:val="num" w:pos="2520"/>
        </w:tabs>
        <w:ind w:left="2520" w:hanging="360"/>
      </w:pPr>
      <w:rPr>
        <w:rFonts w:ascii="OpenSymbol" w:hAnsi="OpenSymbol" w:cs="Courier New"/>
      </w:rPr>
    </w:lvl>
    <w:lvl w:ilvl="8">
      <w:start w:val="1"/>
      <w:numFmt w:val="bullet"/>
      <w:lvlText w:val="▪"/>
      <w:lvlJc w:val="left"/>
      <w:pPr>
        <w:tabs>
          <w:tab w:val="num" w:pos="2880"/>
        </w:tabs>
        <w:ind w:left="288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bullet"/>
      <w:lvlText w:val=""/>
      <w:lvlJc w:val="left"/>
      <w:pPr>
        <w:tabs>
          <w:tab w:val="num" w:pos="0"/>
        </w:tabs>
        <w:ind w:left="0" w:hanging="360"/>
      </w:pPr>
      <w:rPr>
        <w:rFonts w:ascii="Symbol" w:hAnsi="Symbol" w:cs="Symbol"/>
      </w:rPr>
    </w:lvl>
    <w:lvl w:ilvl="1">
      <w:start w:val="1"/>
      <w:numFmt w:val="bullet"/>
      <w:lvlText w:val="◦"/>
      <w:lvlJc w:val="left"/>
      <w:pPr>
        <w:tabs>
          <w:tab w:val="num" w:pos="360"/>
        </w:tabs>
        <w:ind w:left="360" w:hanging="360"/>
      </w:pPr>
      <w:rPr>
        <w:rFonts w:ascii="OpenSymbol" w:hAnsi="OpenSymbol" w:cs="Courier New"/>
      </w:rPr>
    </w:lvl>
    <w:lvl w:ilvl="2">
      <w:start w:val="1"/>
      <w:numFmt w:val="bullet"/>
      <w:lvlText w:val="▪"/>
      <w:lvlJc w:val="left"/>
      <w:pPr>
        <w:tabs>
          <w:tab w:val="num" w:pos="720"/>
        </w:tabs>
        <w:ind w:left="720" w:hanging="360"/>
      </w:pPr>
      <w:rPr>
        <w:rFonts w:ascii="OpenSymbol" w:hAnsi="OpenSymbol" w:cs="Courier New"/>
      </w:rPr>
    </w:lvl>
    <w:lvl w:ilvl="3">
      <w:start w:val="1"/>
      <w:numFmt w:val="bullet"/>
      <w:lvlText w:val=""/>
      <w:lvlJc w:val="left"/>
      <w:pPr>
        <w:tabs>
          <w:tab w:val="num" w:pos="1080"/>
        </w:tabs>
        <w:ind w:left="1080" w:hanging="360"/>
      </w:pPr>
      <w:rPr>
        <w:rFonts w:ascii="Symbol" w:hAnsi="Symbol" w:cs="Symbol"/>
      </w:rPr>
    </w:lvl>
    <w:lvl w:ilvl="4">
      <w:start w:val="1"/>
      <w:numFmt w:val="bullet"/>
      <w:lvlText w:val="◦"/>
      <w:lvlJc w:val="left"/>
      <w:pPr>
        <w:tabs>
          <w:tab w:val="num" w:pos="1440"/>
        </w:tabs>
        <w:ind w:left="1440" w:hanging="360"/>
      </w:pPr>
      <w:rPr>
        <w:rFonts w:ascii="OpenSymbol" w:hAnsi="OpenSymbol" w:cs="Courier New"/>
      </w:rPr>
    </w:lvl>
    <w:lvl w:ilvl="5">
      <w:start w:val="1"/>
      <w:numFmt w:val="bullet"/>
      <w:lvlText w:val="▪"/>
      <w:lvlJc w:val="left"/>
      <w:pPr>
        <w:tabs>
          <w:tab w:val="num" w:pos="1800"/>
        </w:tabs>
        <w:ind w:left="1800" w:hanging="360"/>
      </w:pPr>
      <w:rPr>
        <w:rFonts w:ascii="OpenSymbol" w:hAnsi="OpenSymbol" w:cs="Courier New"/>
      </w:rPr>
    </w:lvl>
    <w:lvl w:ilvl="6">
      <w:start w:val="1"/>
      <w:numFmt w:val="bullet"/>
      <w:lvlText w:val=""/>
      <w:lvlJc w:val="left"/>
      <w:pPr>
        <w:tabs>
          <w:tab w:val="num" w:pos="2160"/>
        </w:tabs>
        <w:ind w:left="2160" w:hanging="360"/>
      </w:pPr>
      <w:rPr>
        <w:rFonts w:ascii="Symbol" w:hAnsi="Symbol" w:cs="Symbol"/>
      </w:rPr>
    </w:lvl>
    <w:lvl w:ilvl="7">
      <w:start w:val="1"/>
      <w:numFmt w:val="bullet"/>
      <w:lvlText w:val="◦"/>
      <w:lvlJc w:val="left"/>
      <w:pPr>
        <w:tabs>
          <w:tab w:val="num" w:pos="2520"/>
        </w:tabs>
        <w:ind w:left="2520" w:hanging="360"/>
      </w:pPr>
      <w:rPr>
        <w:rFonts w:ascii="OpenSymbol" w:hAnsi="OpenSymbol" w:cs="Courier New"/>
      </w:rPr>
    </w:lvl>
    <w:lvl w:ilvl="8">
      <w:start w:val="1"/>
      <w:numFmt w:val="bullet"/>
      <w:lvlText w:val="▪"/>
      <w:lvlJc w:val="left"/>
      <w:pPr>
        <w:tabs>
          <w:tab w:val="num" w:pos="2880"/>
        </w:tabs>
        <w:ind w:left="2880" w:hanging="360"/>
      </w:pPr>
      <w:rPr>
        <w:rFonts w:ascii="OpenSymbol" w:hAnsi="OpenSymbol" w:cs="Courier New"/>
      </w:rPr>
    </w:lvl>
  </w:abstractNum>
  <w:abstractNum w:abstractNumId="6" w15:restartNumberingAfterBreak="0">
    <w:nsid w:val="00000008"/>
    <w:multiLevelType w:val="multilevel"/>
    <w:tmpl w:val="00000008"/>
    <w:name w:val="WW8Num8"/>
    <w:lvl w:ilvl="0">
      <w:start w:val="1"/>
      <w:numFmt w:val="bullet"/>
      <w:lvlText w:val=""/>
      <w:lvlJc w:val="left"/>
      <w:pPr>
        <w:tabs>
          <w:tab w:val="num" w:pos="360"/>
        </w:tabs>
        <w:ind w:left="360" w:hanging="360"/>
      </w:pPr>
      <w:rPr>
        <w:rFonts w:ascii="Symbol" w:hAnsi="Symbol" w:cs="Symbol"/>
        <w:szCs w:val="20"/>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Symbol"/>
        <w:szCs w:val="20"/>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Symbol"/>
        <w:szCs w:val="20"/>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szCs w:val="20"/>
        <w:lang w:eastAsia="ar-SA" w:bidi="ar-SA"/>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Cs w:val="20"/>
        <w:lang w:eastAsia="ar-SA" w:bidi="ar-SA"/>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Cs w:val="20"/>
        <w:lang w:eastAsia="ar-SA" w:bidi="ar-SA"/>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Symbol"/>
        <w:sz w:val="24"/>
        <w:szCs w:val="20"/>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 w:val="24"/>
        <w:szCs w:val="20"/>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 w:val="24"/>
        <w:szCs w:val="20"/>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9"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sz w:val="24"/>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 w:val="24"/>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 w:val="24"/>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0"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Symbol"/>
        <w:sz w:val="24"/>
        <w:szCs w:val="20"/>
        <w:lang w:eastAsia="ar-SA" w:bidi="ar-SA"/>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 w:val="24"/>
        <w:szCs w:val="20"/>
        <w:lang w:eastAsia="ar-SA" w:bidi="ar-SA"/>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 w:val="24"/>
        <w:szCs w:val="20"/>
        <w:lang w:eastAsia="ar-SA" w:bidi="ar-SA"/>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1" w15:restartNumberingAfterBreak="0">
    <w:nsid w:val="0000000D"/>
    <w:multiLevelType w:val="multilevel"/>
    <w:tmpl w:val="0000000D"/>
    <w:name w:val="WW8Num13"/>
    <w:lvl w:ilvl="0">
      <w:start w:val="1"/>
      <w:numFmt w:val="bullet"/>
      <w:lvlText w:val=""/>
      <w:lvlJc w:val="left"/>
      <w:pPr>
        <w:tabs>
          <w:tab w:val="num" w:pos="0"/>
        </w:tabs>
        <w:ind w:left="0" w:hanging="360"/>
      </w:pPr>
      <w:rPr>
        <w:rFonts w:ascii="Symbol" w:hAnsi="Symbol" w:cs="Symbol"/>
      </w:rPr>
    </w:lvl>
    <w:lvl w:ilvl="1">
      <w:start w:val="1"/>
      <w:numFmt w:val="bullet"/>
      <w:lvlText w:val="◦"/>
      <w:lvlJc w:val="left"/>
      <w:pPr>
        <w:tabs>
          <w:tab w:val="num" w:pos="360"/>
        </w:tabs>
        <w:ind w:left="360" w:hanging="360"/>
      </w:pPr>
      <w:rPr>
        <w:rFonts w:ascii="OpenSymbol" w:hAnsi="OpenSymbol" w:cs="Courier New"/>
      </w:rPr>
    </w:lvl>
    <w:lvl w:ilvl="2">
      <w:start w:val="1"/>
      <w:numFmt w:val="bullet"/>
      <w:lvlText w:val="▪"/>
      <w:lvlJc w:val="left"/>
      <w:pPr>
        <w:tabs>
          <w:tab w:val="num" w:pos="720"/>
        </w:tabs>
        <w:ind w:left="720" w:hanging="360"/>
      </w:pPr>
      <w:rPr>
        <w:rFonts w:ascii="OpenSymbol" w:hAnsi="OpenSymbol" w:cs="Courier New"/>
      </w:rPr>
    </w:lvl>
    <w:lvl w:ilvl="3">
      <w:start w:val="1"/>
      <w:numFmt w:val="bullet"/>
      <w:lvlText w:val=""/>
      <w:lvlJc w:val="left"/>
      <w:pPr>
        <w:tabs>
          <w:tab w:val="num" w:pos="1080"/>
        </w:tabs>
        <w:ind w:left="1080" w:hanging="360"/>
      </w:pPr>
      <w:rPr>
        <w:rFonts w:ascii="Symbol" w:hAnsi="Symbol" w:cs="Symbol"/>
      </w:rPr>
    </w:lvl>
    <w:lvl w:ilvl="4">
      <w:start w:val="1"/>
      <w:numFmt w:val="bullet"/>
      <w:lvlText w:val="◦"/>
      <w:lvlJc w:val="left"/>
      <w:pPr>
        <w:tabs>
          <w:tab w:val="num" w:pos="1440"/>
        </w:tabs>
        <w:ind w:left="1440" w:hanging="360"/>
      </w:pPr>
      <w:rPr>
        <w:rFonts w:ascii="OpenSymbol" w:hAnsi="OpenSymbol" w:cs="Courier New"/>
      </w:rPr>
    </w:lvl>
    <w:lvl w:ilvl="5">
      <w:start w:val="1"/>
      <w:numFmt w:val="bullet"/>
      <w:lvlText w:val="▪"/>
      <w:lvlJc w:val="left"/>
      <w:pPr>
        <w:tabs>
          <w:tab w:val="num" w:pos="1800"/>
        </w:tabs>
        <w:ind w:left="1800" w:hanging="360"/>
      </w:pPr>
      <w:rPr>
        <w:rFonts w:ascii="OpenSymbol" w:hAnsi="OpenSymbol" w:cs="Courier New"/>
      </w:rPr>
    </w:lvl>
    <w:lvl w:ilvl="6">
      <w:start w:val="1"/>
      <w:numFmt w:val="bullet"/>
      <w:lvlText w:val=""/>
      <w:lvlJc w:val="left"/>
      <w:pPr>
        <w:tabs>
          <w:tab w:val="num" w:pos="2160"/>
        </w:tabs>
        <w:ind w:left="2160" w:hanging="360"/>
      </w:pPr>
      <w:rPr>
        <w:rFonts w:ascii="Symbol" w:hAnsi="Symbol" w:cs="Symbol"/>
      </w:rPr>
    </w:lvl>
    <w:lvl w:ilvl="7">
      <w:start w:val="1"/>
      <w:numFmt w:val="bullet"/>
      <w:lvlText w:val="◦"/>
      <w:lvlJc w:val="left"/>
      <w:pPr>
        <w:tabs>
          <w:tab w:val="num" w:pos="2520"/>
        </w:tabs>
        <w:ind w:left="2520" w:hanging="360"/>
      </w:pPr>
      <w:rPr>
        <w:rFonts w:ascii="OpenSymbol" w:hAnsi="OpenSymbol" w:cs="Courier New"/>
      </w:rPr>
    </w:lvl>
    <w:lvl w:ilvl="8">
      <w:start w:val="1"/>
      <w:numFmt w:val="bullet"/>
      <w:lvlText w:val="▪"/>
      <w:lvlJc w:val="left"/>
      <w:pPr>
        <w:tabs>
          <w:tab w:val="num" w:pos="2880"/>
        </w:tabs>
        <w:ind w:left="2880" w:hanging="360"/>
      </w:pPr>
      <w:rPr>
        <w:rFonts w:ascii="OpenSymbol" w:hAnsi="OpenSymbol" w:cs="Courier New"/>
      </w:rPr>
    </w:lvl>
  </w:abstractNum>
  <w:abstractNum w:abstractNumId="12"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8"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9"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2B03702"/>
    <w:multiLevelType w:val="hybridMultilevel"/>
    <w:tmpl w:val="249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88220F1"/>
    <w:multiLevelType w:val="hybridMultilevel"/>
    <w:tmpl w:val="EFE0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8EF5A24"/>
    <w:multiLevelType w:val="hybridMultilevel"/>
    <w:tmpl w:val="9E5C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0194115"/>
    <w:multiLevelType w:val="hybridMultilevel"/>
    <w:tmpl w:val="F0EC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0F64B7"/>
    <w:multiLevelType w:val="hybridMultilevel"/>
    <w:tmpl w:val="3AE0F41C"/>
    <w:lvl w:ilvl="0" w:tplc="2B0E3D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6C040F"/>
    <w:multiLevelType w:val="hybridMultilevel"/>
    <w:tmpl w:val="BB7C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171C36"/>
    <w:multiLevelType w:val="hybridMultilevel"/>
    <w:tmpl w:val="D91E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893CA6"/>
    <w:multiLevelType w:val="hybridMultilevel"/>
    <w:tmpl w:val="B640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09367B"/>
    <w:multiLevelType w:val="multilevel"/>
    <w:tmpl w:val="9440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815341"/>
    <w:multiLevelType w:val="hybridMultilevel"/>
    <w:tmpl w:val="66C640D6"/>
    <w:lvl w:ilvl="0" w:tplc="2B0E3D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113D63"/>
    <w:multiLevelType w:val="hybridMultilevel"/>
    <w:tmpl w:val="49AE15A8"/>
    <w:lvl w:ilvl="0" w:tplc="2B0E3D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0540D2"/>
    <w:multiLevelType w:val="hybridMultilevel"/>
    <w:tmpl w:val="F1DA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063664"/>
    <w:multiLevelType w:val="hybridMultilevel"/>
    <w:tmpl w:val="C0BE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65430D"/>
    <w:multiLevelType w:val="hybridMultilevel"/>
    <w:tmpl w:val="32B23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BE4F19"/>
    <w:multiLevelType w:val="hybridMultilevel"/>
    <w:tmpl w:val="702EED84"/>
    <w:lvl w:ilvl="0" w:tplc="FB9AEB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F43AC8"/>
    <w:multiLevelType w:val="hybridMultilevel"/>
    <w:tmpl w:val="B538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C57026"/>
    <w:multiLevelType w:val="hybridMultilevel"/>
    <w:tmpl w:val="7D4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F05284"/>
    <w:multiLevelType w:val="hybridMultilevel"/>
    <w:tmpl w:val="AA16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FE326F"/>
    <w:multiLevelType w:val="hybridMultilevel"/>
    <w:tmpl w:val="39CE10D0"/>
    <w:lvl w:ilvl="0" w:tplc="2B0E3D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8D1740"/>
    <w:multiLevelType w:val="hybridMultilevel"/>
    <w:tmpl w:val="505C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DB1B72"/>
    <w:multiLevelType w:val="hybridMultilevel"/>
    <w:tmpl w:val="1D8289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C74BD0"/>
    <w:multiLevelType w:val="hybridMultilevel"/>
    <w:tmpl w:val="4B22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C84B04"/>
    <w:multiLevelType w:val="hybridMultilevel"/>
    <w:tmpl w:val="1D549548"/>
    <w:lvl w:ilvl="0" w:tplc="04090001">
      <w:start w:val="1"/>
      <w:numFmt w:val="bullet"/>
      <w:pStyle w:val="Bio-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87799A"/>
    <w:multiLevelType w:val="hybridMultilevel"/>
    <w:tmpl w:val="954C3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CF2015"/>
    <w:multiLevelType w:val="hybridMultilevel"/>
    <w:tmpl w:val="143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4F1D29"/>
    <w:multiLevelType w:val="hybridMultilevel"/>
    <w:tmpl w:val="C216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FD290F"/>
    <w:multiLevelType w:val="hybridMultilevel"/>
    <w:tmpl w:val="AA68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94145D"/>
    <w:multiLevelType w:val="hybridMultilevel"/>
    <w:tmpl w:val="EDD2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37"/>
  </w:num>
  <w:num w:numId="3">
    <w:abstractNumId w:val="41"/>
  </w:num>
  <w:num w:numId="4">
    <w:abstractNumId w:val="26"/>
  </w:num>
  <w:num w:numId="5">
    <w:abstractNumId w:val="27"/>
  </w:num>
  <w:num w:numId="6">
    <w:abstractNumId w:val="23"/>
  </w:num>
  <w:num w:numId="7">
    <w:abstractNumId w:val="32"/>
  </w:num>
  <w:num w:numId="8">
    <w:abstractNumId w:val="24"/>
  </w:num>
  <w:num w:numId="9">
    <w:abstractNumId w:val="29"/>
  </w:num>
  <w:num w:numId="10">
    <w:abstractNumId w:val="30"/>
  </w:num>
  <w:num w:numId="11">
    <w:abstractNumId w:val="43"/>
  </w:num>
  <w:num w:numId="12">
    <w:abstractNumId w:val="40"/>
  </w:num>
  <w:num w:numId="13">
    <w:abstractNumId w:val="36"/>
  </w:num>
  <w:num w:numId="14">
    <w:abstractNumId w:val="39"/>
  </w:num>
  <w:num w:numId="15">
    <w:abstractNumId w:val="38"/>
  </w:num>
  <w:num w:numId="16">
    <w:abstractNumId w:val="21"/>
  </w:num>
  <w:num w:numId="17">
    <w:abstractNumId w:val="33"/>
  </w:num>
  <w:num w:numId="18">
    <w:abstractNumId w:val="28"/>
  </w:num>
  <w:num w:numId="19">
    <w:abstractNumId w:val="22"/>
  </w:num>
  <w:num w:numId="20">
    <w:abstractNumId w:val="47"/>
  </w:num>
  <w:num w:numId="21">
    <w:abstractNumId w:val="20"/>
  </w:num>
  <w:num w:numId="22">
    <w:abstractNumId w:val="31"/>
  </w:num>
  <w:num w:numId="23">
    <w:abstractNumId w:val="46"/>
  </w:num>
  <w:num w:numId="24">
    <w:abstractNumId w:val="44"/>
  </w:num>
  <w:num w:numId="25">
    <w:abstractNumId w:val="45"/>
  </w:num>
  <w:num w:numId="26">
    <w:abstractNumId w:val="35"/>
  </w:num>
  <w:num w:numId="27">
    <w:abstractNumId w:val="25"/>
  </w:num>
  <w:num w:numId="28">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518"/>
    <w:rsid w:val="0000328D"/>
    <w:rsid w:val="00007752"/>
    <w:rsid w:val="000133E3"/>
    <w:rsid w:val="00027D4B"/>
    <w:rsid w:val="00030A88"/>
    <w:rsid w:val="000315E6"/>
    <w:rsid w:val="00031F43"/>
    <w:rsid w:val="0003262F"/>
    <w:rsid w:val="000478A4"/>
    <w:rsid w:val="00050A46"/>
    <w:rsid w:val="000579B1"/>
    <w:rsid w:val="000604A6"/>
    <w:rsid w:val="0006348D"/>
    <w:rsid w:val="000731BC"/>
    <w:rsid w:val="00082447"/>
    <w:rsid w:val="00085205"/>
    <w:rsid w:val="00085B02"/>
    <w:rsid w:val="000865BA"/>
    <w:rsid w:val="0009082C"/>
    <w:rsid w:val="00092807"/>
    <w:rsid w:val="00092A3E"/>
    <w:rsid w:val="00096925"/>
    <w:rsid w:val="000B4168"/>
    <w:rsid w:val="000C1469"/>
    <w:rsid w:val="000D4812"/>
    <w:rsid w:val="000D5DBB"/>
    <w:rsid w:val="000E5451"/>
    <w:rsid w:val="000F188C"/>
    <w:rsid w:val="000F5A00"/>
    <w:rsid w:val="0010421E"/>
    <w:rsid w:val="001046B7"/>
    <w:rsid w:val="001065DE"/>
    <w:rsid w:val="0011461B"/>
    <w:rsid w:val="00127EFC"/>
    <w:rsid w:val="001328D0"/>
    <w:rsid w:val="0013488B"/>
    <w:rsid w:val="00143F18"/>
    <w:rsid w:val="001445A7"/>
    <w:rsid w:val="00145768"/>
    <w:rsid w:val="001468FA"/>
    <w:rsid w:val="00146E29"/>
    <w:rsid w:val="00153685"/>
    <w:rsid w:val="0016213D"/>
    <w:rsid w:val="00163766"/>
    <w:rsid w:val="001660D4"/>
    <w:rsid w:val="001667C2"/>
    <w:rsid w:val="00173192"/>
    <w:rsid w:val="0018048B"/>
    <w:rsid w:val="0018346A"/>
    <w:rsid w:val="00185B80"/>
    <w:rsid w:val="00187608"/>
    <w:rsid w:val="00190CC3"/>
    <w:rsid w:val="00196C80"/>
    <w:rsid w:val="0019755D"/>
    <w:rsid w:val="001A131A"/>
    <w:rsid w:val="001A1AF4"/>
    <w:rsid w:val="001B3706"/>
    <w:rsid w:val="001B6010"/>
    <w:rsid w:val="001C4C66"/>
    <w:rsid w:val="001C770E"/>
    <w:rsid w:val="001D0D60"/>
    <w:rsid w:val="001D7319"/>
    <w:rsid w:val="001D7667"/>
    <w:rsid w:val="001E3D0E"/>
    <w:rsid w:val="001E59EA"/>
    <w:rsid w:val="001F53AD"/>
    <w:rsid w:val="001F6901"/>
    <w:rsid w:val="001F6F0C"/>
    <w:rsid w:val="002022CB"/>
    <w:rsid w:val="00205A6D"/>
    <w:rsid w:val="00206441"/>
    <w:rsid w:val="00220103"/>
    <w:rsid w:val="0022245D"/>
    <w:rsid w:val="00226061"/>
    <w:rsid w:val="0022649B"/>
    <w:rsid w:val="002308F2"/>
    <w:rsid w:val="002316A0"/>
    <w:rsid w:val="00236210"/>
    <w:rsid w:val="002403A3"/>
    <w:rsid w:val="002530DC"/>
    <w:rsid w:val="0025436B"/>
    <w:rsid w:val="002561E3"/>
    <w:rsid w:val="002629EB"/>
    <w:rsid w:val="00263BC4"/>
    <w:rsid w:val="00275AB1"/>
    <w:rsid w:val="00276DE1"/>
    <w:rsid w:val="00281D09"/>
    <w:rsid w:val="002902D1"/>
    <w:rsid w:val="002A486F"/>
    <w:rsid w:val="002B5437"/>
    <w:rsid w:val="002B5726"/>
    <w:rsid w:val="002B6E40"/>
    <w:rsid w:val="002C0B0E"/>
    <w:rsid w:val="002C33FD"/>
    <w:rsid w:val="002C7848"/>
    <w:rsid w:val="002D32D5"/>
    <w:rsid w:val="002E7EED"/>
    <w:rsid w:val="002F0F7C"/>
    <w:rsid w:val="002F2CFE"/>
    <w:rsid w:val="00306CE5"/>
    <w:rsid w:val="0030776C"/>
    <w:rsid w:val="00307A5D"/>
    <w:rsid w:val="0031202C"/>
    <w:rsid w:val="00313BF0"/>
    <w:rsid w:val="00314E6B"/>
    <w:rsid w:val="00314E9C"/>
    <w:rsid w:val="00317947"/>
    <w:rsid w:val="00323354"/>
    <w:rsid w:val="00331EA2"/>
    <w:rsid w:val="00336933"/>
    <w:rsid w:val="00336DEA"/>
    <w:rsid w:val="003433E5"/>
    <w:rsid w:val="00346F1B"/>
    <w:rsid w:val="00365B15"/>
    <w:rsid w:val="0037166B"/>
    <w:rsid w:val="00372E2B"/>
    <w:rsid w:val="00386BDE"/>
    <w:rsid w:val="00392E79"/>
    <w:rsid w:val="003A2786"/>
    <w:rsid w:val="003B30B6"/>
    <w:rsid w:val="003B386E"/>
    <w:rsid w:val="003B7F3B"/>
    <w:rsid w:val="003C6E96"/>
    <w:rsid w:val="003C7959"/>
    <w:rsid w:val="003C7ED9"/>
    <w:rsid w:val="003D39BA"/>
    <w:rsid w:val="003E4385"/>
    <w:rsid w:val="0040149F"/>
    <w:rsid w:val="004017A3"/>
    <w:rsid w:val="00402E97"/>
    <w:rsid w:val="00414AE8"/>
    <w:rsid w:val="00415609"/>
    <w:rsid w:val="00415AEC"/>
    <w:rsid w:val="00415C2F"/>
    <w:rsid w:val="0042095F"/>
    <w:rsid w:val="00427107"/>
    <w:rsid w:val="00430F60"/>
    <w:rsid w:val="004315AE"/>
    <w:rsid w:val="00434C9E"/>
    <w:rsid w:val="00435EC0"/>
    <w:rsid w:val="004360C8"/>
    <w:rsid w:val="00436D08"/>
    <w:rsid w:val="004372A1"/>
    <w:rsid w:val="004416E9"/>
    <w:rsid w:val="0044616B"/>
    <w:rsid w:val="004464DF"/>
    <w:rsid w:val="00450CA4"/>
    <w:rsid w:val="00453C28"/>
    <w:rsid w:val="004620CE"/>
    <w:rsid w:val="0047134E"/>
    <w:rsid w:val="0047218D"/>
    <w:rsid w:val="00475A01"/>
    <w:rsid w:val="00481464"/>
    <w:rsid w:val="00486AF3"/>
    <w:rsid w:val="00486F1B"/>
    <w:rsid w:val="00490E96"/>
    <w:rsid w:val="00490F60"/>
    <w:rsid w:val="00494202"/>
    <w:rsid w:val="0049451F"/>
    <w:rsid w:val="0049456E"/>
    <w:rsid w:val="004A0D57"/>
    <w:rsid w:val="004A6CB6"/>
    <w:rsid w:val="004A7E2F"/>
    <w:rsid w:val="004B0F23"/>
    <w:rsid w:val="004B1BC3"/>
    <w:rsid w:val="004B2288"/>
    <w:rsid w:val="004C2EE8"/>
    <w:rsid w:val="004C301C"/>
    <w:rsid w:val="004C3FD8"/>
    <w:rsid w:val="004C42C6"/>
    <w:rsid w:val="004D2B7A"/>
    <w:rsid w:val="004D7F89"/>
    <w:rsid w:val="004E1641"/>
    <w:rsid w:val="004E19B8"/>
    <w:rsid w:val="004E375E"/>
    <w:rsid w:val="004E4D06"/>
    <w:rsid w:val="004E69AE"/>
    <w:rsid w:val="004F1693"/>
    <w:rsid w:val="004F1CBE"/>
    <w:rsid w:val="004F23CD"/>
    <w:rsid w:val="004F28EA"/>
    <w:rsid w:val="00500990"/>
    <w:rsid w:val="0050099E"/>
    <w:rsid w:val="00511A0B"/>
    <w:rsid w:val="00514614"/>
    <w:rsid w:val="00515402"/>
    <w:rsid w:val="0052169A"/>
    <w:rsid w:val="00522FA7"/>
    <w:rsid w:val="00523C0E"/>
    <w:rsid w:val="0052584F"/>
    <w:rsid w:val="00525B9E"/>
    <w:rsid w:val="00536CCF"/>
    <w:rsid w:val="00540418"/>
    <w:rsid w:val="00540EC0"/>
    <w:rsid w:val="005424E7"/>
    <w:rsid w:val="00543EF6"/>
    <w:rsid w:val="00546914"/>
    <w:rsid w:val="00550204"/>
    <w:rsid w:val="00556F72"/>
    <w:rsid w:val="005638D1"/>
    <w:rsid w:val="00564013"/>
    <w:rsid w:val="005666E6"/>
    <w:rsid w:val="00567A9F"/>
    <w:rsid w:val="00573D15"/>
    <w:rsid w:val="00576CB1"/>
    <w:rsid w:val="00580714"/>
    <w:rsid w:val="00580C53"/>
    <w:rsid w:val="005839F3"/>
    <w:rsid w:val="00584824"/>
    <w:rsid w:val="00592B5B"/>
    <w:rsid w:val="00596120"/>
    <w:rsid w:val="005A2472"/>
    <w:rsid w:val="005A4473"/>
    <w:rsid w:val="005A63AC"/>
    <w:rsid w:val="005B29F7"/>
    <w:rsid w:val="005B2C4C"/>
    <w:rsid w:val="005C0788"/>
    <w:rsid w:val="005D2EBB"/>
    <w:rsid w:val="005F04FC"/>
    <w:rsid w:val="00601CBC"/>
    <w:rsid w:val="00603A38"/>
    <w:rsid w:val="00605C47"/>
    <w:rsid w:val="00610FB0"/>
    <w:rsid w:val="00611EB1"/>
    <w:rsid w:val="00612B33"/>
    <w:rsid w:val="00633349"/>
    <w:rsid w:val="00633EE9"/>
    <w:rsid w:val="00635099"/>
    <w:rsid w:val="00636C2A"/>
    <w:rsid w:val="00645252"/>
    <w:rsid w:val="00646E39"/>
    <w:rsid w:val="00653130"/>
    <w:rsid w:val="00654C6D"/>
    <w:rsid w:val="00654FC6"/>
    <w:rsid w:val="006559B1"/>
    <w:rsid w:val="006609BD"/>
    <w:rsid w:val="00681A2C"/>
    <w:rsid w:val="00686A22"/>
    <w:rsid w:val="006909EC"/>
    <w:rsid w:val="00693046"/>
    <w:rsid w:val="006949AB"/>
    <w:rsid w:val="00695F03"/>
    <w:rsid w:val="006A0AAC"/>
    <w:rsid w:val="006A172A"/>
    <w:rsid w:val="006A38D7"/>
    <w:rsid w:val="006A607C"/>
    <w:rsid w:val="006A6A5F"/>
    <w:rsid w:val="006B09C5"/>
    <w:rsid w:val="006B2581"/>
    <w:rsid w:val="006C4D12"/>
    <w:rsid w:val="006E190E"/>
    <w:rsid w:val="006E1D19"/>
    <w:rsid w:val="006E4C11"/>
    <w:rsid w:val="006E6C2F"/>
    <w:rsid w:val="006E6DF7"/>
    <w:rsid w:val="006F131D"/>
    <w:rsid w:val="006F4AD6"/>
    <w:rsid w:val="007011FC"/>
    <w:rsid w:val="00702502"/>
    <w:rsid w:val="00703777"/>
    <w:rsid w:val="00704F9D"/>
    <w:rsid w:val="007237E3"/>
    <w:rsid w:val="00730ACE"/>
    <w:rsid w:val="00734AE3"/>
    <w:rsid w:val="00743095"/>
    <w:rsid w:val="007431C4"/>
    <w:rsid w:val="0074603B"/>
    <w:rsid w:val="00746492"/>
    <w:rsid w:val="00750936"/>
    <w:rsid w:val="00756CAE"/>
    <w:rsid w:val="00760DC6"/>
    <w:rsid w:val="007674EB"/>
    <w:rsid w:val="007719E2"/>
    <w:rsid w:val="00773D33"/>
    <w:rsid w:val="0077673E"/>
    <w:rsid w:val="00782542"/>
    <w:rsid w:val="007902CC"/>
    <w:rsid w:val="00793C6B"/>
    <w:rsid w:val="0079644F"/>
    <w:rsid w:val="0079654A"/>
    <w:rsid w:val="00796941"/>
    <w:rsid w:val="007A1DDE"/>
    <w:rsid w:val="007A261C"/>
    <w:rsid w:val="007A34DF"/>
    <w:rsid w:val="007A4AE8"/>
    <w:rsid w:val="007B35C3"/>
    <w:rsid w:val="007B3C52"/>
    <w:rsid w:val="007B5567"/>
    <w:rsid w:val="007B71C9"/>
    <w:rsid w:val="007C1CD2"/>
    <w:rsid w:val="007C33F2"/>
    <w:rsid w:val="007C575B"/>
    <w:rsid w:val="007C7337"/>
    <w:rsid w:val="007D2A67"/>
    <w:rsid w:val="007D42D8"/>
    <w:rsid w:val="007E0EFA"/>
    <w:rsid w:val="007E10A8"/>
    <w:rsid w:val="007E14AD"/>
    <w:rsid w:val="007E15EF"/>
    <w:rsid w:val="007E5789"/>
    <w:rsid w:val="007E5888"/>
    <w:rsid w:val="007E60B7"/>
    <w:rsid w:val="007F1242"/>
    <w:rsid w:val="007F70EC"/>
    <w:rsid w:val="007F7917"/>
    <w:rsid w:val="008022F1"/>
    <w:rsid w:val="008056E4"/>
    <w:rsid w:val="00806421"/>
    <w:rsid w:val="008177B5"/>
    <w:rsid w:val="00823959"/>
    <w:rsid w:val="0082471F"/>
    <w:rsid w:val="008316ED"/>
    <w:rsid w:val="0083181D"/>
    <w:rsid w:val="00831E15"/>
    <w:rsid w:val="00836BE5"/>
    <w:rsid w:val="008464D9"/>
    <w:rsid w:val="0084698F"/>
    <w:rsid w:val="00850112"/>
    <w:rsid w:val="008569F8"/>
    <w:rsid w:val="0086420C"/>
    <w:rsid w:val="0086588B"/>
    <w:rsid w:val="00866734"/>
    <w:rsid w:val="00875CC4"/>
    <w:rsid w:val="00876E6F"/>
    <w:rsid w:val="0087796E"/>
    <w:rsid w:val="00885B96"/>
    <w:rsid w:val="00894358"/>
    <w:rsid w:val="00894607"/>
    <w:rsid w:val="00897F8E"/>
    <w:rsid w:val="008A1BAB"/>
    <w:rsid w:val="008A65B0"/>
    <w:rsid w:val="008B0CB6"/>
    <w:rsid w:val="008B0F64"/>
    <w:rsid w:val="008B1F59"/>
    <w:rsid w:val="008C3559"/>
    <w:rsid w:val="008D2CA6"/>
    <w:rsid w:val="008D4AFF"/>
    <w:rsid w:val="008D6542"/>
    <w:rsid w:val="008D6B8C"/>
    <w:rsid w:val="008E28F6"/>
    <w:rsid w:val="008E3217"/>
    <w:rsid w:val="008E46D1"/>
    <w:rsid w:val="008E4996"/>
    <w:rsid w:val="008E4CCE"/>
    <w:rsid w:val="008E6443"/>
    <w:rsid w:val="008E6C59"/>
    <w:rsid w:val="009051CF"/>
    <w:rsid w:val="00915CEB"/>
    <w:rsid w:val="009175DB"/>
    <w:rsid w:val="00921257"/>
    <w:rsid w:val="009236A4"/>
    <w:rsid w:val="009273CA"/>
    <w:rsid w:val="009378DF"/>
    <w:rsid w:val="009520D2"/>
    <w:rsid w:val="00954D06"/>
    <w:rsid w:val="0095517D"/>
    <w:rsid w:val="00955420"/>
    <w:rsid w:val="009609DF"/>
    <w:rsid w:val="009619D0"/>
    <w:rsid w:val="00973F2E"/>
    <w:rsid w:val="00981A25"/>
    <w:rsid w:val="00983DE1"/>
    <w:rsid w:val="00987E64"/>
    <w:rsid w:val="00992F47"/>
    <w:rsid w:val="009952CF"/>
    <w:rsid w:val="009A3922"/>
    <w:rsid w:val="009B14FA"/>
    <w:rsid w:val="009B1522"/>
    <w:rsid w:val="009B2C90"/>
    <w:rsid w:val="009B45B4"/>
    <w:rsid w:val="009B776C"/>
    <w:rsid w:val="009B7B60"/>
    <w:rsid w:val="009C59EF"/>
    <w:rsid w:val="009C6368"/>
    <w:rsid w:val="009C74E1"/>
    <w:rsid w:val="009D0CCE"/>
    <w:rsid w:val="009D70EB"/>
    <w:rsid w:val="009E2BB9"/>
    <w:rsid w:val="009E30A9"/>
    <w:rsid w:val="009E355B"/>
    <w:rsid w:val="009E69D5"/>
    <w:rsid w:val="009E6B52"/>
    <w:rsid w:val="009E6BD1"/>
    <w:rsid w:val="009F25EF"/>
    <w:rsid w:val="00A065DF"/>
    <w:rsid w:val="00A066CF"/>
    <w:rsid w:val="00A12F4A"/>
    <w:rsid w:val="00A2130E"/>
    <w:rsid w:val="00A30131"/>
    <w:rsid w:val="00A342EE"/>
    <w:rsid w:val="00A37434"/>
    <w:rsid w:val="00A42620"/>
    <w:rsid w:val="00A43463"/>
    <w:rsid w:val="00A50957"/>
    <w:rsid w:val="00A54110"/>
    <w:rsid w:val="00A55000"/>
    <w:rsid w:val="00A563FD"/>
    <w:rsid w:val="00A56F1A"/>
    <w:rsid w:val="00A62FD3"/>
    <w:rsid w:val="00A660DE"/>
    <w:rsid w:val="00A6682E"/>
    <w:rsid w:val="00A80847"/>
    <w:rsid w:val="00A830A7"/>
    <w:rsid w:val="00A851D3"/>
    <w:rsid w:val="00A86F70"/>
    <w:rsid w:val="00A91B68"/>
    <w:rsid w:val="00AB064B"/>
    <w:rsid w:val="00AB1F85"/>
    <w:rsid w:val="00AB4F65"/>
    <w:rsid w:val="00AB59E4"/>
    <w:rsid w:val="00AC0BA4"/>
    <w:rsid w:val="00AC4E96"/>
    <w:rsid w:val="00AC530A"/>
    <w:rsid w:val="00AD6A85"/>
    <w:rsid w:val="00AE3626"/>
    <w:rsid w:val="00AE3838"/>
    <w:rsid w:val="00AF0A99"/>
    <w:rsid w:val="00AF0E3F"/>
    <w:rsid w:val="00AF5DCD"/>
    <w:rsid w:val="00AF6BB6"/>
    <w:rsid w:val="00AF712F"/>
    <w:rsid w:val="00B101B1"/>
    <w:rsid w:val="00B111DD"/>
    <w:rsid w:val="00B14AEC"/>
    <w:rsid w:val="00B16D0E"/>
    <w:rsid w:val="00B21F36"/>
    <w:rsid w:val="00B228B5"/>
    <w:rsid w:val="00B246DB"/>
    <w:rsid w:val="00B254EE"/>
    <w:rsid w:val="00B32BF4"/>
    <w:rsid w:val="00B360E3"/>
    <w:rsid w:val="00B40B0C"/>
    <w:rsid w:val="00B43A65"/>
    <w:rsid w:val="00B502E6"/>
    <w:rsid w:val="00B53518"/>
    <w:rsid w:val="00B55320"/>
    <w:rsid w:val="00B57CF6"/>
    <w:rsid w:val="00B645D3"/>
    <w:rsid w:val="00B725A0"/>
    <w:rsid w:val="00B8646B"/>
    <w:rsid w:val="00B86814"/>
    <w:rsid w:val="00BA22F3"/>
    <w:rsid w:val="00BA28E4"/>
    <w:rsid w:val="00BA2B38"/>
    <w:rsid w:val="00BA62BF"/>
    <w:rsid w:val="00BB13B6"/>
    <w:rsid w:val="00BB1D1B"/>
    <w:rsid w:val="00BB7B2C"/>
    <w:rsid w:val="00BC128E"/>
    <w:rsid w:val="00BC5116"/>
    <w:rsid w:val="00BC5738"/>
    <w:rsid w:val="00BD4EDF"/>
    <w:rsid w:val="00BD6155"/>
    <w:rsid w:val="00BD709F"/>
    <w:rsid w:val="00BD7A7C"/>
    <w:rsid w:val="00BF1610"/>
    <w:rsid w:val="00BF3A4B"/>
    <w:rsid w:val="00BF3CCB"/>
    <w:rsid w:val="00BF63EC"/>
    <w:rsid w:val="00BF6440"/>
    <w:rsid w:val="00C00916"/>
    <w:rsid w:val="00C03FBF"/>
    <w:rsid w:val="00C10C41"/>
    <w:rsid w:val="00C12A8A"/>
    <w:rsid w:val="00C26416"/>
    <w:rsid w:val="00C27E5D"/>
    <w:rsid w:val="00C37455"/>
    <w:rsid w:val="00C40B08"/>
    <w:rsid w:val="00C44578"/>
    <w:rsid w:val="00C505E1"/>
    <w:rsid w:val="00C529EE"/>
    <w:rsid w:val="00C54405"/>
    <w:rsid w:val="00C54AA3"/>
    <w:rsid w:val="00C56539"/>
    <w:rsid w:val="00C61EF3"/>
    <w:rsid w:val="00C62CE9"/>
    <w:rsid w:val="00C66EE2"/>
    <w:rsid w:val="00C72880"/>
    <w:rsid w:val="00C72C88"/>
    <w:rsid w:val="00C72D26"/>
    <w:rsid w:val="00C72F43"/>
    <w:rsid w:val="00C730B9"/>
    <w:rsid w:val="00C75286"/>
    <w:rsid w:val="00C83016"/>
    <w:rsid w:val="00C83EA4"/>
    <w:rsid w:val="00C87EA5"/>
    <w:rsid w:val="00C91052"/>
    <w:rsid w:val="00C9193B"/>
    <w:rsid w:val="00C948C9"/>
    <w:rsid w:val="00C958D7"/>
    <w:rsid w:val="00CA0527"/>
    <w:rsid w:val="00CA2605"/>
    <w:rsid w:val="00CA5919"/>
    <w:rsid w:val="00CB3D02"/>
    <w:rsid w:val="00CB641B"/>
    <w:rsid w:val="00CB776E"/>
    <w:rsid w:val="00CB7B5E"/>
    <w:rsid w:val="00CC0D48"/>
    <w:rsid w:val="00CC3618"/>
    <w:rsid w:val="00CD171C"/>
    <w:rsid w:val="00CD2D5B"/>
    <w:rsid w:val="00CE04D8"/>
    <w:rsid w:val="00CE44BC"/>
    <w:rsid w:val="00D01ED2"/>
    <w:rsid w:val="00D078C5"/>
    <w:rsid w:val="00D165B7"/>
    <w:rsid w:val="00D2027C"/>
    <w:rsid w:val="00D258BF"/>
    <w:rsid w:val="00D26DA6"/>
    <w:rsid w:val="00D30920"/>
    <w:rsid w:val="00D30C6B"/>
    <w:rsid w:val="00D3190F"/>
    <w:rsid w:val="00D31D5D"/>
    <w:rsid w:val="00D3244E"/>
    <w:rsid w:val="00D37ADD"/>
    <w:rsid w:val="00D437F5"/>
    <w:rsid w:val="00D44335"/>
    <w:rsid w:val="00D44405"/>
    <w:rsid w:val="00D46C9B"/>
    <w:rsid w:val="00D46DB7"/>
    <w:rsid w:val="00D57A4A"/>
    <w:rsid w:val="00D72037"/>
    <w:rsid w:val="00D756F3"/>
    <w:rsid w:val="00D7601D"/>
    <w:rsid w:val="00D77A5B"/>
    <w:rsid w:val="00D80278"/>
    <w:rsid w:val="00D86D29"/>
    <w:rsid w:val="00D8766D"/>
    <w:rsid w:val="00D9305F"/>
    <w:rsid w:val="00D94D02"/>
    <w:rsid w:val="00D97DD7"/>
    <w:rsid w:val="00DA129E"/>
    <w:rsid w:val="00DA292B"/>
    <w:rsid w:val="00DA5C84"/>
    <w:rsid w:val="00DB69A8"/>
    <w:rsid w:val="00DC0AED"/>
    <w:rsid w:val="00DC738D"/>
    <w:rsid w:val="00DD253E"/>
    <w:rsid w:val="00DD6157"/>
    <w:rsid w:val="00DD6F17"/>
    <w:rsid w:val="00DD7317"/>
    <w:rsid w:val="00DE1B5F"/>
    <w:rsid w:val="00DE6F5C"/>
    <w:rsid w:val="00DF0193"/>
    <w:rsid w:val="00DF4A21"/>
    <w:rsid w:val="00DF6C8C"/>
    <w:rsid w:val="00E00074"/>
    <w:rsid w:val="00E018A2"/>
    <w:rsid w:val="00E077F5"/>
    <w:rsid w:val="00E1586D"/>
    <w:rsid w:val="00E171E0"/>
    <w:rsid w:val="00E172A3"/>
    <w:rsid w:val="00E2052D"/>
    <w:rsid w:val="00E208A5"/>
    <w:rsid w:val="00E22576"/>
    <w:rsid w:val="00E22913"/>
    <w:rsid w:val="00E25A0C"/>
    <w:rsid w:val="00E27EEF"/>
    <w:rsid w:val="00E301D5"/>
    <w:rsid w:val="00E3022E"/>
    <w:rsid w:val="00E32A7D"/>
    <w:rsid w:val="00E36563"/>
    <w:rsid w:val="00E428A8"/>
    <w:rsid w:val="00E4423D"/>
    <w:rsid w:val="00E45059"/>
    <w:rsid w:val="00E50B91"/>
    <w:rsid w:val="00E524EF"/>
    <w:rsid w:val="00E53F9C"/>
    <w:rsid w:val="00E54002"/>
    <w:rsid w:val="00E541AA"/>
    <w:rsid w:val="00E55320"/>
    <w:rsid w:val="00E73991"/>
    <w:rsid w:val="00E80472"/>
    <w:rsid w:val="00E81BC4"/>
    <w:rsid w:val="00E82082"/>
    <w:rsid w:val="00E850AD"/>
    <w:rsid w:val="00E85499"/>
    <w:rsid w:val="00E86FE8"/>
    <w:rsid w:val="00E87A8F"/>
    <w:rsid w:val="00E97879"/>
    <w:rsid w:val="00EA24BB"/>
    <w:rsid w:val="00EA3A53"/>
    <w:rsid w:val="00EB107A"/>
    <w:rsid w:val="00EB27BF"/>
    <w:rsid w:val="00EB70D9"/>
    <w:rsid w:val="00EB7544"/>
    <w:rsid w:val="00EB7905"/>
    <w:rsid w:val="00EC3290"/>
    <w:rsid w:val="00EC74B6"/>
    <w:rsid w:val="00EC7CAD"/>
    <w:rsid w:val="00ED4DAA"/>
    <w:rsid w:val="00EE1C98"/>
    <w:rsid w:val="00EE310E"/>
    <w:rsid w:val="00EE4D73"/>
    <w:rsid w:val="00EF283D"/>
    <w:rsid w:val="00EF4443"/>
    <w:rsid w:val="00EF4AE2"/>
    <w:rsid w:val="00EF66D1"/>
    <w:rsid w:val="00EF7B54"/>
    <w:rsid w:val="00EF7BC2"/>
    <w:rsid w:val="00F0423F"/>
    <w:rsid w:val="00F12059"/>
    <w:rsid w:val="00F12DAC"/>
    <w:rsid w:val="00F1748C"/>
    <w:rsid w:val="00F26BF1"/>
    <w:rsid w:val="00F31F94"/>
    <w:rsid w:val="00F32B80"/>
    <w:rsid w:val="00F358C5"/>
    <w:rsid w:val="00F37016"/>
    <w:rsid w:val="00F416F2"/>
    <w:rsid w:val="00F441F8"/>
    <w:rsid w:val="00F527EC"/>
    <w:rsid w:val="00F643A6"/>
    <w:rsid w:val="00F67F55"/>
    <w:rsid w:val="00F7045B"/>
    <w:rsid w:val="00F71148"/>
    <w:rsid w:val="00F73F6D"/>
    <w:rsid w:val="00F81350"/>
    <w:rsid w:val="00F87860"/>
    <w:rsid w:val="00F92C2A"/>
    <w:rsid w:val="00F9445A"/>
    <w:rsid w:val="00F97AED"/>
    <w:rsid w:val="00FA2308"/>
    <w:rsid w:val="00FA4259"/>
    <w:rsid w:val="00FB347E"/>
    <w:rsid w:val="00FB5B21"/>
    <w:rsid w:val="00FC0A04"/>
    <w:rsid w:val="00FC0A79"/>
    <w:rsid w:val="00FD0302"/>
    <w:rsid w:val="00FD752C"/>
    <w:rsid w:val="00FE01DA"/>
    <w:rsid w:val="00FE3F72"/>
    <w:rsid w:val="00FF6089"/>
    <w:rsid w:val="00FF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14D976"/>
  <w15:docId w15:val="{C3758401-C345-4666-8F71-EDECA266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11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14E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C4C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C4C6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14E6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9"/>
    <w:qFormat/>
    <w:rsid w:val="00A54110"/>
    <w:pPr>
      <w:keepNext/>
      <w:jc w:val="center"/>
      <w:outlineLvl w:val="7"/>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518"/>
    <w:pPr>
      <w:tabs>
        <w:tab w:val="center" w:pos="4680"/>
        <w:tab w:val="right" w:pos="9360"/>
      </w:tabs>
    </w:pPr>
  </w:style>
  <w:style w:type="character" w:customStyle="1" w:styleId="HeaderChar">
    <w:name w:val="Header Char"/>
    <w:basedOn w:val="DefaultParagraphFont"/>
    <w:link w:val="Header"/>
    <w:uiPriority w:val="99"/>
    <w:rsid w:val="00B53518"/>
  </w:style>
  <w:style w:type="paragraph" w:styleId="Footer">
    <w:name w:val="footer"/>
    <w:basedOn w:val="Normal"/>
    <w:link w:val="FooterChar"/>
    <w:uiPriority w:val="99"/>
    <w:unhideWhenUsed/>
    <w:rsid w:val="00B53518"/>
    <w:pPr>
      <w:tabs>
        <w:tab w:val="center" w:pos="4680"/>
        <w:tab w:val="right" w:pos="9360"/>
      </w:tabs>
    </w:pPr>
  </w:style>
  <w:style w:type="character" w:customStyle="1" w:styleId="FooterChar">
    <w:name w:val="Footer Char"/>
    <w:basedOn w:val="DefaultParagraphFont"/>
    <w:link w:val="Footer"/>
    <w:uiPriority w:val="99"/>
    <w:rsid w:val="00B53518"/>
  </w:style>
  <w:style w:type="paragraph" w:styleId="BalloonText">
    <w:name w:val="Balloon Text"/>
    <w:basedOn w:val="Normal"/>
    <w:link w:val="BalloonTextChar"/>
    <w:uiPriority w:val="99"/>
    <w:semiHidden/>
    <w:unhideWhenUsed/>
    <w:rsid w:val="00B53518"/>
    <w:rPr>
      <w:rFonts w:ascii="Tahoma" w:hAnsi="Tahoma" w:cs="Tahoma"/>
      <w:sz w:val="16"/>
      <w:szCs w:val="16"/>
    </w:rPr>
  </w:style>
  <w:style w:type="character" w:customStyle="1" w:styleId="BalloonTextChar">
    <w:name w:val="Balloon Text Char"/>
    <w:basedOn w:val="DefaultParagraphFont"/>
    <w:link w:val="BalloonText"/>
    <w:uiPriority w:val="99"/>
    <w:semiHidden/>
    <w:rsid w:val="00B53518"/>
    <w:rPr>
      <w:rFonts w:ascii="Tahoma" w:hAnsi="Tahoma" w:cs="Tahoma"/>
      <w:sz w:val="16"/>
      <w:szCs w:val="16"/>
    </w:rPr>
  </w:style>
  <w:style w:type="character" w:customStyle="1" w:styleId="Heading8Char">
    <w:name w:val="Heading 8 Char"/>
    <w:basedOn w:val="DefaultParagraphFont"/>
    <w:link w:val="Heading8"/>
    <w:uiPriority w:val="99"/>
    <w:rsid w:val="00A54110"/>
    <w:rPr>
      <w:rFonts w:ascii="Arial Narrow" w:eastAsia="Times New Roman" w:hAnsi="Arial Narrow" w:cs="Times New Roman"/>
      <w:b/>
      <w:sz w:val="20"/>
      <w:szCs w:val="20"/>
    </w:rPr>
  </w:style>
  <w:style w:type="paragraph" w:styleId="BodyText2">
    <w:name w:val="Body Text 2"/>
    <w:basedOn w:val="Normal"/>
    <w:link w:val="BodyText2Char"/>
    <w:uiPriority w:val="99"/>
    <w:rsid w:val="00A54110"/>
    <w:rPr>
      <w:rFonts w:ascii="Arial Narrow" w:hAnsi="Arial Narrow"/>
      <w:sz w:val="24"/>
    </w:rPr>
  </w:style>
  <w:style w:type="character" w:customStyle="1" w:styleId="BodyText2Char">
    <w:name w:val="Body Text 2 Char"/>
    <w:basedOn w:val="DefaultParagraphFont"/>
    <w:link w:val="BodyText2"/>
    <w:uiPriority w:val="99"/>
    <w:rsid w:val="00A54110"/>
    <w:rPr>
      <w:rFonts w:ascii="Arial Narrow" w:eastAsia="Times New Roman" w:hAnsi="Arial Narrow" w:cs="Times New Roman"/>
      <w:sz w:val="24"/>
      <w:szCs w:val="20"/>
    </w:rPr>
  </w:style>
  <w:style w:type="paragraph" w:styleId="ListParagraph">
    <w:name w:val="List Paragraph"/>
    <w:basedOn w:val="Normal"/>
    <w:link w:val="ListParagraphChar"/>
    <w:qFormat/>
    <w:rsid w:val="00A54110"/>
    <w:pPr>
      <w:ind w:left="720"/>
    </w:pPr>
  </w:style>
  <w:style w:type="character" w:styleId="Hyperlink">
    <w:name w:val="Hyperlink"/>
    <w:rsid w:val="00A851D3"/>
    <w:rPr>
      <w:color w:val="0000FF"/>
      <w:u w:val="single"/>
    </w:rPr>
  </w:style>
  <w:style w:type="paragraph" w:styleId="BodyText">
    <w:name w:val="Body Text"/>
    <w:basedOn w:val="Normal"/>
    <w:link w:val="BodyTextChar"/>
    <w:uiPriority w:val="99"/>
    <w:unhideWhenUsed/>
    <w:rsid w:val="00F73F6D"/>
    <w:pPr>
      <w:spacing w:after="120"/>
    </w:pPr>
  </w:style>
  <w:style w:type="character" w:customStyle="1" w:styleId="BodyTextChar">
    <w:name w:val="Body Text Char"/>
    <w:basedOn w:val="DefaultParagraphFont"/>
    <w:link w:val="BodyText"/>
    <w:uiPriority w:val="99"/>
    <w:rsid w:val="00F73F6D"/>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1C4C6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C4C66"/>
    <w:rPr>
      <w:rFonts w:asciiTheme="majorHAnsi" w:eastAsiaTheme="majorEastAsia" w:hAnsiTheme="majorHAnsi" w:cstheme="majorBidi"/>
      <w:color w:val="243F60" w:themeColor="accent1" w:themeShade="7F"/>
      <w:sz w:val="24"/>
      <w:szCs w:val="24"/>
    </w:rPr>
  </w:style>
  <w:style w:type="paragraph" w:customStyle="1" w:styleId="Default">
    <w:name w:val="Default"/>
    <w:rsid w:val="000315E6"/>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14E6B"/>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314E6B"/>
    <w:rPr>
      <w:rFonts w:asciiTheme="majorHAnsi" w:eastAsiaTheme="majorEastAsia" w:hAnsiTheme="majorHAnsi" w:cstheme="majorBidi"/>
      <w:i/>
      <w:iCs/>
      <w:color w:val="365F91" w:themeColor="accent1" w:themeShade="BF"/>
      <w:sz w:val="20"/>
      <w:szCs w:val="20"/>
    </w:rPr>
  </w:style>
  <w:style w:type="character" w:customStyle="1" w:styleId="experience-date-locale">
    <w:name w:val="experience-date-locale"/>
    <w:basedOn w:val="DefaultParagraphFont"/>
    <w:rsid w:val="00BB7B2C"/>
  </w:style>
  <w:style w:type="paragraph" w:styleId="PlainText">
    <w:name w:val="Plain Text"/>
    <w:basedOn w:val="Normal"/>
    <w:link w:val="PlainTextChar"/>
    <w:rsid w:val="00EC74B6"/>
    <w:pPr>
      <w:suppressAutoHyphens/>
      <w:spacing w:after="200" w:line="276" w:lineRule="auto"/>
    </w:pPr>
    <w:rPr>
      <w:rFonts w:ascii="Courier New" w:hAnsi="Courier New" w:cs="Courier New"/>
      <w:lang w:bidi="en-US"/>
    </w:rPr>
  </w:style>
  <w:style w:type="character" w:customStyle="1" w:styleId="PlainTextChar">
    <w:name w:val="Plain Text Char"/>
    <w:basedOn w:val="DefaultParagraphFont"/>
    <w:link w:val="PlainText"/>
    <w:rsid w:val="00EC74B6"/>
    <w:rPr>
      <w:rFonts w:ascii="Courier New" w:eastAsia="Times New Roman" w:hAnsi="Courier New" w:cs="Courier New"/>
      <w:sz w:val="20"/>
      <w:szCs w:val="20"/>
      <w:lang w:bidi="en-US"/>
    </w:rPr>
  </w:style>
  <w:style w:type="paragraph" w:styleId="NoSpacing">
    <w:name w:val="No Spacing"/>
    <w:basedOn w:val="Normal"/>
    <w:qFormat/>
    <w:rsid w:val="00EC74B6"/>
    <w:pPr>
      <w:suppressAutoHyphens/>
    </w:pPr>
    <w:rPr>
      <w:rFonts w:ascii="Arial" w:hAnsi="Arial" w:cs="Arial"/>
      <w:szCs w:val="22"/>
      <w:lang w:bidi="en-US"/>
    </w:rPr>
  </w:style>
  <w:style w:type="paragraph" w:customStyle="1" w:styleId="Bio-Heading">
    <w:name w:val="Bio-Heading"/>
    <w:basedOn w:val="Normal"/>
    <w:next w:val="Normal"/>
    <w:rsid w:val="00EC74B6"/>
    <w:pPr>
      <w:pBdr>
        <w:bottom w:val="double" w:sz="1" w:space="1" w:color="000000"/>
      </w:pBdr>
      <w:spacing w:before="240" w:after="240"/>
      <w:jc w:val="center"/>
    </w:pPr>
    <w:rPr>
      <w:rFonts w:ascii="Calibri" w:hAnsi="Calibri"/>
      <w:b/>
      <w:sz w:val="32"/>
      <w:lang w:eastAsia="ar-SA"/>
    </w:rPr>
  </w:style>
  <w:style w:type="paragraph" w:customStyle="1" w:styleId="Bio-Normal">
    <w:name w:val="Bio-Normal"/>
    <w:basedOn w:val="Normal"/>
    <w:rsid w:val="00EC74B6"/>
    <w:pPr>
      <w:spacing w:before="60" w:after="60"/>
    </w:pPr>
    <w:rPr>
      <w:rFonts w:ascii="Calibri" w:hAnsi="Calibri"/>
      <w:szCs w:val="24"/>
      <w:lang w:eastAsia="ar-SA"/>
    </w:rPr>
  </w:style>
  <w:style w:type="paragraph" w:customStyle="1" w:styleId="Bio-Emphasis">
    <w:name w:val="Bio-Emphasis"/>
    <w:basedOn w:val="Bio-Normal"/>
    <w:next w:val="Bio-Normal"/>
    <w:rsid w:val="00EC74B6"/>
    <w:pPr>
      <w:spacing w:before="120" w:after="120"/>
    </w:pPr>
    <w:rPr>
      <w:b/>
      <w:smallCaps/>
      <w:sz w:val="24"/>
      <w:u w:val="single"/>
    </w:rPr>
  </w:style>
  <w:style w:type="paragraph" w:customStyle="1" w:styleId="Bio-Bullets">
    <w:name w:val="Bio-Bullets"/>
    <w:basedOn w:val="Bio-Normal"/>
    <w:rsid w:val="00EC74B6"/>
    <w:pPr>
      <w:numPr>
        <w:numId w:val="1"/>
      </w:numPr>
      <w:spacing w:before="0" w:after="0"/>
    </w:pPr>
  </w:style>
  <w:style w:type="paragraph" w:customStyle="1" w:styleId="Bio-JobTitle">
    <w:name w:val="Bio-Job_Title"/>
    <w:basedOn w:val="Bio-Normal"/>
    <w:next w:val="Bio-Normal"/>
    <w:rsid w:val="00EC74B6"/>
    <w:rPr>
      <w:b/>
      <w:szCs w:val="20"/>
    </w:rPr>
  </w:style>
  <w:style w:type="character" w:customStyle="1" w:styleId="ListParagraphChar">
    <w:name w:val="List Paragraph Char"/>
    <w:link w:val="ListParagraph"/>
    <w:locked/>
    <w:rsid w:val="00220103"/>
    <w:rPr>
      <w:rFonts w:ascii="Times New Roman" w:eastAsia="Times New Roman" w:hAnsi="Times New Roman" w:cs="Times New Roman"/>
      <w:sz w:val="20"/>
      <w:szCs w:val="20"/>
    </w:rPr>
  </w:style>
  <w:style w:type="paragraph" w:customStyle="1" w:styleId="fv">
    <w:name w:val="fv"/>
    <w:basedOn w:val="Normal"/>
    <w:rsid w:val="001328D0"/>
    <w:pPr>
      <w:spacing w:before="100" w:beforeAutospacing="1" w:after="100" w:afterAutospacing="1"/>
    </w:pPr>
    <w:rPr>
      <w:sz w:val="24"/>
      <w:szCs w:val="24"/>
    </w:rPr>
  </w:style>
  <w:style w:type="paragraph" w:styleId="NormalWeb">
    <w:name w:val="Normal (Web)"/>
    <w:basedOn w:val="Normal"/>
    <w:uiPriority w:val="99"/>
    <w:unhideWhenUsed/>
    <w:rsid w:val="001328D0"/>
    <w:pPr>
      <w:spacing w:before="100" w:beforeAutospacing="1" w:after="100" w:afterAutospacing="1"/>
    </w:pPr>
    <w:rPr>
      <w:sz w:val="24"/>
      <w:szCs w:val="24"/>
    </w:rPr>
  </w:style>
  <w:style w:type="character" w:customStyle="1" w:styleId="normalchar0">
    <w:name w:val="normalchar0"/>
    <w:basedOn w:val="DefaultParagraphFont"/>
    <w:rsid w:val="00BC5116"/>
  </w:style>
  <w:style w:type="paragraph" w:customStyle="1" w:styleId="BULLETboxindented">
    <w:name w:val="BULLET (box) indented"/>
    <w:basedOn w:val="Normal"/>
    <w:rsid w:val="00263BC4"/>
    <w:pPr>
      <w:ind w:left="360" w:hanging="360"/>
    </w:pPr>
    <w:rPr>
      <w:sz w:val="24"/>
    </w:rPr>
  </w:style>
  <w:style w:type="paragraph" w:customStyle="1" w:styleId="Achievement">
    <w:name w:val="Achievement"/>
    <w:basedOn w:val="Normal"/>
    <w:rsid w:val="00263BC4"/>
    <w:pPr>
      <w:tabs>
        <w:tab w:val="num" w:pos="360"/>
      </w:tabs>
      <w:suppressAutoHyphens/>
      <w:spacing w:after="60" w:line="240" w:lineRule="atLeast"/>
      <w:ind w:left="245" w:hanging="245"/>
      <w:jc w:val="both"/>
    </w:pPr>
    <w:rPr>
      <w:rFonts w:ascii="Garamond" w:hAnsi="Garamond"/>
      <w:sz w:val="22"/>
      <w:lang w:eastAsia="ar-SA"/>
    </w:rPr>
  </w:style>
  <w:style w:type="character" w:styleId="UnresolvedMention">
    <w:name w:val="Unresolved Mention"/>
    <w:basedOn w:val="DefaultParagraphFont"/>
    <w:uiPriority w:val="99"/>
    <w:semiHidden/>
    <w:unhideWhenUsed/>
    <w:rsid w:val="001D0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0883">
      <w:bodyDiv w:val="1"/>
      <w:marLeft w:val="0"/>
      <w:marRight w:val="0"/>
      <w:marTop w:val="0"/>
      <w:marBottom w:val="0"/>
      <w:divBdr>
        <w:top w:val="none" w:sz="0" w:space="0" w:color="auto"/>
        <w:left w:val="none" w:sz="0" w:space="0" w:color="auto"/>
        <w:bottom w:val="none" w:sz="0" w:space="0" w:color="auto"/>
        <w:right w:val="none" w:sz="0" w:space="0" w:color="auto"/>
      </w:divBdr>
      <w:divsChild>
        <w:div w:id="827285114">
          <w:marLeft w:val="360"/>
          <w:marRight w:val="0"/>
          <w:marTop w:val="0"/>
          <w:marBottom w:val="0"/>
          <w:divBdr>
            <w:top w:val="none" w:sz="0" w:space="0" w:color="auto"/>
            <w:left w:val="none" w:sz="0" w:space="0" w:color="auto"/>
            <w:bottom w:val="none" w:sz="0" w:space="0" w:color="auto"/>
            <w:right w:val="none" w:sz="0" w:space="0" w:color="auto"/>
          </w:divBdr>
        </w:div>
      </w:divsChild>
    </w:div>
    <w:div w:id="192693055">
      <w:bodyDiv w:val="1"/>
      <w:marLeft w:val="0"/>
      <w:marRight w:val="0"/>
      <w:marTop w:val="0"/>
      <w:marBottom w:val="0"/>
      <w:divBdr>
        <w:top w:val="none" w:sz="0" w:space="0" w:color="auto"/>
        <w:left w:val="none" w:sz="0" w:space="0" w:color="auto"/>
        <w:bottom w:val="none" w:sz="0" w:space="0" w:color="auto"/>
        <w:right w:val="none" w:sz="0" w:space="0" w:color="auto"/>
      </w:divBdr>
    </w:div>
    <w:div w:id="256060879">
      <w:bodyDiv w:val="1"/>
      <w:marLeft w:val="0"/>
      <w:marRight w:val="0"/>
      <w:marTop w:val="0"/>
      <w:marBottom w:val="0"/>
      <w:divBdr>
        <w:top w:val="none" w:sz="0" w:space="0" w:color="auto"/>
        <w:left w:val="none" w:sz="0" w:space="0" w:color="auto"/>
        <w:bottom w:val="none" w:sz="0" w:space="0" w:color="auto"/>
        <w:right w:val="none" w:sz="0" w:space="0" w:color="auto"/>
      </w:divBdr>
    </w:div>
    <w:div w:id="310211241">
      <w:bodyDiv w:val="1"/>
      <w:marLeft w:val="0"/>
      <w:marRight w:val="0"/>
      <w:marTop w:val="0"/>
      <w:marBottom w:val="0"/>
      <w:divBdr>
        <w:top w:val="none" w:sz="0" w:space="0" w:color="auto"/>
        <w:left w:val="none" w:sz="0" w:space="0" w:color="auto"/>
        <w:bottom w:val="none" w:sz="0" w:space="0" w:color="auto"/>
        <w:right w:val="none" w:sz="0" w:space="0" w:color="auto"/>
      </w:divBdr>
    </w:div>
    <w:div w:id="318390779">
      <w:bodyDiv w:val="1"/>
      <w:marLeft w:val="0"/>
      <w:marRight w:val="0"/>
      <w:marTop w:val="0"/>
      <w:marBottom w:val="0"/>
      <w:divBdr>
        <w:top w:val="none" w:sz="0" w:space="0" w:color="auto"/>
        <w:left w:val="none" w:sz="0" w:space="0" w:color="auto"/>
        <w:bottom w:val="none" w:sz="0" w:space="0" w:color="auto"/>
        <w:right w:val="none" w:sz="0" w:space="0" w:color="auto"/>
      </w:divBdr>
      <w:divsChild>
        <w:div w:id="2102024055">
          <w:marLeft w:val="360"/>
          <w:marRight w:val="0"/>
          <w:marTop w:val="0"/>
          <w:marBottom w:val="0"/>
          <w:divBdr>
            <w:top w:val="none" w:sz="0" w:space="0" w:color="auto"/>
            <w:left w:val="none" w:sz="0" w:space="0" w:color="auto"/>
            <w:bottom w:val="none" w:sz="0" w:space="0" w:color="auto"/>
            <w:right w:val="none" w:sz="0" w:space="0" w:color="auto"/>
          </w:divBdr>
        </w:div>
      </w:divsChild>
    </w:div>
    <w:div w:id="337732980">
      <w:bodyDiv w:val="1"/>
      <w:marLeft w:val="0"/>
      <w:marRight w:val="0"/>
      <w:marTop w:val="0"/>
      <w:marBottom w:val="0"/>
      <w:divBdr>
        <w:top w:val="none" w:sz="0" w:space="0" w:color="auto"/>
        <w:left w:val="none" w:sz="0" w:space="0" w:color="auto"/>
        <w:bottom w:val="none" w:sz="0" w:space="0" w:color="auto"/>
        <w:right w:val="none" w:sz="0" w:space="0" w:color="auto"/>
      </w:divBdr>
      <w:divsChild>
        <w:div w:id="1709716554">
          <w:marLeft w:val="360"/>
          <w:marRight w:val="0"/>
          <w:marTop w:val="0"/>
          <w:marBottom w:val="0"/>
          <w:divBdr>
            <w:top w:val="none" w:sz="0" w:space="0" w:color="auto"/>
            <w:left w:val="none" w:sz="0" w:space="0" w:color="auto"/>
            <w:bottom w:val="none" w:sz="0" w:space="0" w:color="auto"/>
            <w:right w:val="none" w:sz="0" w:space="0" w:color="auto"/>
          </w:divBdr>
        </w:div>
      </w:divsChild>
    </w:div>
    <w:div w:id="430900904">
      <w:bodyDiv w:val="1"/>
      <w:marLeft w:val="0"/>
      <w:marRight w:val="0"/>
      <w:marTop w:val="0"/>
      <w:marBottom w:val="0"/>
      <w:divBdr>
        <w:top w:val="none" w:sz="0" w:space="0" w:color="auto"/>
        <w:left w:val="none" w:sz="0" w:space="0" w:color="auto"/>
        <w:bottom w:val="none" w:sz="0" w:space="0" w:color="auto"/>
        <w:right w:val="none" w:sz="0" w:space="0" w:color="auto"/>
      </w:divBdr>
      <w:divsChild>
        <w:div w:id="1678386112">
          <w:marLeft w:val="360"/>
          <w:marRight w:val="0"/>
          <w:marTop w:val="0"/>
          <w:marBottom w:val="0"/>
          <w:divBdr>
            <w:top w:val="none" w:sz="0" w:space="0" w:color="auto"/>
            <w:left w:val="none" w:sz="0" w:space="0" w:color="auto"/>
            <w:bottom w:val="none" w:sz="0" w:space="0" w:color="auto"/>
            <w:right w:val="none" w:sz="0" w:space="0" w:color="auto"/>
          </w:divBdr>
        </w:div>
      </w:divsChild>
    </w:div>
    <w:div w:id="580330753">
      <w:bodyDiv w:val="1"/>
      <w:marLeft w:val="0"/>
      <w:marRight w:val="0"/>
      <w:marTop w:val="0"/>
      <w:marBottom w:val="0"/>
      <w:divBdr>
        <w:top w:val="none" w:sz="0" w:space="0" w:color="auto"/>
        <w:left w:val="none" w:sz="0" w:space="0" w:color="auto"/>
        <w:bottom w:val="none" w:sz="0" w:space="0" w:color="auto"/>
        <w:right w:val="none" w:sz="0" w:space="0" w:color="auto"/>
      </w:divBdr>
    </w:div>
    <w:div w:id="665784197">
      <w:bodyDiv w:val="1"/>
      <w:marLeft w:val="0"/>
      <w:marRight w:val="0"/>
      <w:marTop w:val="0"/>
      <w:marBottom w:val="0"/>
      <w:divBdr>
        <w:top w:val="none" w:sz="0" w:space="0" w:color="auto"/>
        <w:left w:val="none" w:sz="0" w:space="0" w:color="auto"/>
        <w:bottom w:val="none" w:sz="0" w:space="0" w:color="auto"/>
        <w:right w:val="none" w:sz="0" w:space="0" w:color="auto"/>
      </w:divBdr>
    </w:div>
    <w:div w:id="674646785">
      <w:bodyDiv w:val="1"/>
      <w:marLeft w:val="0"/>
      <w:marRight w:val="0"/>
      <w:marTop w:val="0"/>
      <w:marBottom w:val="0"/>
      <w:divBdr>
        <w:top w:val="none" w:sz="0" w:space="0" w:color="auto"/>
        <w:left w:val="none" w:sz="0" w:space="0" w:color="auto"/>
        <w:bottom w:val="none" w:sz="0" w:space="0" w:color="auto"/>
        <w:right w:val="none" w:sz="0" w:space="0" w:color="auto"/>
      </w:divBdr>
      <w:divsChild>
        <w:div w:id="514852298">
          <w:marLeft w:val="360"/>
          <w:marRight w:val="0"/>
          <w:marTop w:val="0"/>
          <w:marBottom w:val="0"/>
          <w:divBdr>
            <w:top w:val="none" w:sz="0" w:space="0" w:color="auto"/>
            <w:left w:val="none" w:sz="0" w:space="0" w:color="auto"/>
            <w:bottom w:val="none" w:sz="0" w:space="0" w:color="auto"/>
            <w:right w:val="none" w:sz="0" w:space="0" w:color="auto"/>
          </w:divBdr>
        </w:div>
      </w:divsChild>
    </w:div>
    <w:div w:id="780228374">
      <w:bodyDiv w:val="1"/>
      <w:marLeft w:val="0"/>
      <w:marRight w:val="0"/>
      <w:marTop w:val="0"/>
      <w:marBottom w:val="0"/>
      <w:divBdr>
        <w:top w:val="none" w:sz="0" w:space="0" w:color="auto"/>
        <w:left w:val="none" w:sz="0" w:space="0" w:color="auto"/>
        <w:bottom w:val="none" w:sz="0" w:space="0" w:color="auto"/>
        <w:right w:val="none" w:sz="0" w:space="0" w:color="auto"/>
      </w:divBdr>
    </w:div>
    <w:div w:id="1016998619">
      <w:bodyDiv w:val="1"/>
      <w:marLeft w:val="0"/>
      <w:marRight w:val="0"/>
      <w:marTop w:val="0"/>
      <w:marBottom w:val="0"/>
      <w:divBdr>
        <w:top w:val="none" w:sz="0" w:space="0" w:color="auto"/>
        <w:left w:val="none" w:sz="0" w:space="0" w:color="auto"/>
        <w:bottom w:val="none" w:sz="0" w:space="0" w:color="auto"/>
        <w:right w:val="none" w:sz="0" w:space="0" w:color="auto"/>
      </w:divBdr>
    </w:div>
    <w:div w:id="1102914450">
      <w:bodyDiv w:val="1"/>
      <w:marLeft w:val="0"/>
      <w:marRight w:val="0"/>
      <w:marTop w:val="0"/>
      <w:marBottom w:val="0"/>
      <w:divBdr>
        <w:top w:val="none" w:sz="0" w:space="0" w:color="auto"/>
        <w:left w:val="none" w:sz="0" w:space="0" w:color="auto"/>
        <w:bottom w:val="none" w:sz="0" w:space="0" w:color="auto"/>
        <w:right w:val="none" w:sz="0" w:space="0" w:color="auto"/>
      </w:divBdr>
    </w:div>
    <w:div w:id="1159922958">
      <w:bodyDiv w:val="1"/>
      <w:marLeft w:val="0"/>
      <w:marRight w:val="0"/>
      <w:marTop w:val="0"/>
      <w:marBottom w:val="0"/>
      <w:divBdr>
        <w:top w:val="none" w:sz="0" w:space="0" w:color="auto"/>
        <w:left w:val="none" w:sz="0" w:space="0" w:color="auto"/>
        <w:bottom w:val="none" w:sz="0" w:space="0" w:color="auto"/>
        <w:right w:val="none" w:sz="0" w:space="0" w:color="auto"/>
      </w:divBdr>
    </w:div>
    <w:div w:id="1396665056">
      <w:bodyDiv w:val="1"/>
      <w:marLeft w:val="0"/>
      <w:marRight w:val="0"/>
      <w:marTop w:val="0"/>
      <w:marBottom w:val="0"/>
      <w:divBdr>
        <w:top w:val="none" w:sz="0" w:space="0" w:color="auto"/>
        <w:left w:val="none" w:sz="0" w:space="0" w:color="auto"/>
        <w:bottom w:val="none" w:sz="0" w:space="0" w:color="auto"/>
        <w:right w:val="none" w:sz="0" w:space="0" w:color="auto"/>
      </w:divBdr>
    </w:div>
    <w:div w:id="1548948877">
      <w:bodyDiv w:val="1"/>
      <w:marLeft w:val="0"/>
      <w:marRight w:val="0"/>
      <w:marTop w:val="0"/>
      <w:marBottom w:val="0"/>
      <w:divBdr>
        <w:top w:val="none" w:sz="0" w:space="0" w:color="auto"/>
        <w:left w:val="none" w:sz="0" w:space="0" w:color="auto"/>
        <w:bottom w:val="none" w:sz="0" w:space="0" w:color="auto"/>
        <w:right w:val="none" w:sz="0" w:space="0" w:color="auto"/>
      </w:divBdr>
      <w:divsChild>
        <w:div w:id="2109034854">
          <w:marLeft w:val="360"/>
          <w:marRight w:val="0"/>
          <w:marTop w:val="0"/>
          <w:marBottom w:val="0"/>
          <w:divBdr>
            <w:top w:val="none" w:sz="0" w:space="0" w:color="auto"/>
            <w:left w:val="none" w:sz="0" w:space="0" w:color="auto"/>
            <w:bottom w:val="none" w:sz="0" w:space="0" w:color="auto"/>
            <w:right w:val="none" w:sz="0" w:space="0" w:color="auto"/>
          </w:divBdr>
        </w:div>
      </w:divsChild>
    </w:div>
    <w:div w:id="1913732963">
      <w:bodyDiv w:val="1"/>
      <w:marLeft w:val="0"/>
      <w:marRight w:val="0"/>
      <w:marTop w:val="0"/>
      <w:marBottom w:val="0"/>
      <w:divBdr>
        <w:top w:val="none" w:sz="0" w:space="0" w:color="auto"/>
        <w:left w:val="none" w:sz="0" w:space="0" w:color="auto"/>
        <w:bottom w:val="none" w:sz="0" w:space="0" w:color="auto"/>
        <w:right w:val="none" w:sz="0" w:space="0" w:color="auto"/>
      </w:divBdr>
    </w:div>
    <w:div w:id="20869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teshverma_computer@yahoo.co.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171B9-73C3-463C-BA0A-9116B678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Kforce, Inc.</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hitesh verma</cp:lastModifiedBy>
  <cp:revision>82</cp:revision>
  <dcterms:created xsi:type="dcterms:W3CDTF">2021-04-14T15:12:00Z</dcterms:created>
  <dcterms:modified xsi:type="dcterms:W3CDTF">2022-03-16T00:50:00Z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2011953160</vt:i4>
  </property>
</Properties>
</file>